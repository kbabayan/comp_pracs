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D1B6" w14:textId="5A647070" w:rsidR="006E5A43" w:rsidRPr="00A615C9" w:rsidRDefault="006E5A43" w:rsidP="00F12E42">
      <w:pPr>
        <w:pStyle w:val="1"/>
        <w:spacing w:line="276" w:lineRule="auto"/>
        <w:rPr>
          <w:szCs w:val="28"/>
        </w:rPr>
      </w:pPr>
      <w:bookmarkStart w:id="0" w:name="_Hlk144742393"/>
      <w:bookmarkEnd w:id="0"/>
      <w:r w:rsidRPr="00A615C9">
        <w:rPr>
          <w:szCs w:val="28"/>
        </w:rPr>
        <w:t>Лабораторная работа №</w:t>
      </w:r>
      <w:r w:rsidR="007B5755" w:rsidRPr="00A615C9">
        <w:rPr>
          <w:szCs w:val="28"/>
        </w:rPr>
        <w:t>8</w:t>
      </w:r>
    </w:p>
    <w:p w14:paraId="26D432FE" w14:textId="5951291C" w:rsidR="006E5A43" w:rsidRPr="00A615C9" w:rsidRDefault="0055632D" w:rsidP="00F12E42">
      <w:pPr>
        <w:pStyle w:val="1"/>
        <w:spacing w:line="276" w:lineRule="auto"/>
        <w:rPr>
          <w:szCs w:val="28"/>
        </w:rPr>
      </w:pPr>
      <w:r w:rsidRPr="00A615C9">
        <w:rPr>
          <w:szCs w:val="28"/>
        </w:rPr>
        <w:t xml:space="preserve">Решение задач </w:t>
      </w:r>
      <w:r w:rsidR="007B5755" w:rsidRPr="00A615C9">
        <w:rPr>
          <w:szCs w:val="28"/>
        </w:rPr>
        <w:t>на использование производной в геометрических и физических моделях</w:t>
      </w:r>
    </w:p>
    <w:p w14:paraId="35B4FFA8" w14:textId="52A43CCD" w:rsidR="006E5A43" w:rsidRPr="00A615C9" w:rsidRDefault="006E5A43" w:rsidP="00F12E42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A615C9">
        <w:rPr>
          <w:b/>
          <w:i/>
          <w:sz w:val="28"/>
          <w:szCs w:val="28"/>
        </w:rPr>
        <w:t xml:space="preserve">Цель </w:t>
      </w:r>
      <w:r w:rsidR="00920B24" w:rsidRPr="00A615C9">
        <w:rPr>
          <w:b/>
          <w:i/>
          <w:sz w:val="28"/>
          <w:szCs w:val="28"/>
        </w:rPr>
        <w:t>работы</w:t>
      </w:r>
      <w:r w:rsidR="00920B24" w:rsidRPr="00A615C9">
        <w:rPr>
          <w:i/>
          <w:sz w:val="28"/>
          <w:szCs w:val="28"/>
        </w:rPr>
        <w:t xml:space="preserve"> –</w:t>
      </w:r>
      <w:r w:rsidR="00AB4711" w:rsidRPr="00A615C9">
        <w:rPr>
          <w:bCs/>
          <w:sz w:val="28"/>
          <w:szCs w:val="28"/>
        </w:rPr>
        <w:t xml:space="preserve"> изучить поняти</w:t>
      </w:r>
      <w:r w:rsidR="00381AD6">
        <w:rPr>
          <w:bCs/>
          <w:sz w:val="28"/>
          <w:szCs w:val="28"/>
        </w:rPr>
        <w:t xml:space="preserve">е </w:t>
      </w:r>
      <w:r w:rsidR="00AB4711" w:rsidRPr="00A615C9">
        <w:rPr>
          <w:bCs/>
          <w:sz w:val="28"/>
          <w:szCs w:val="28"/>
        </w:rPr>
        <w:t>производной функции в точке, приобрести опыт решения задач с использованием геометрического и физического смысла производной.</w:t>
      </w:r>
    </w:p>
    <w:p w14:paraId="7BC0B182" w14:textId="1F2039F4" w:rsidR="006E5A43" w:rsidRPr="00A615C9" w:rsidRDefault="006E5A43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A615C9">
        <w:rPr>
          <w:b/>
          <w:i/>
          <w:sz w:val="28"/>
          <w:szCs w:val="28"/>
        </w:rPr>
        <w:t>Продолжительность работы</w:t>
      </w:r>
      <w:r w:rsidRPr="00A615C9">
        <w:rPr>
          <w:sz w:val="28"/>
          <w:szCs w:val="28"/>
        </w:rPr>
        <w:t xml:space="preserve"> </w:t>
      </w:r>
      <w:r w:rsidR="00920B24" w:rsidRPr="00A615C9">
        <w:rPr>
          <w:i/>
          <w:sz w:val="28"/>
          <w:szCs w:val="28"/>
        </w:rPr>
        <w:t>–</w:t>
      </w:r>
      <w:r w:rsidRPr="00A615C9">
        <w:rPr>
          <w:sz w:val="28"/>
          <w:szCs w:val="28"/>
        </w:rPr>
        <w:t xml:space="preserve"> 2 часа.</w:t>
      </w:r>
    </w:p>
    <w:p w14:paraId="2A66D47E" w14:textId="77777777" w:rsidR="006E5A43" w:rsidRPr="00A615C9" w:rsidRDefault="006E5A43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A615C9">
        <w:rPr>
          <w:b/>
          <w:i/>
          <w:sz w:val="28"/>
          <w:szCs w:val="28"/>
        </w:rPr>
        <w:t xml:space="preserve">Оборудование, приборы, инструментарий </w:t>
      </w:r>
      <w:r w:rsidRPr="00A615C9">
        <w:rPr>
          <w:sz w:val="28"/>
          <w:szCs w:val="28"/>
        </w:rPr>
        <w:t xml:space="preserve">– работа выполняется в компьютерном классе с использованием пакета </w:t>
      </w:r>
      <w:r w:rsidRPr="00A615C9">
        <w:rPr>
          <w:sz w:val="28"/>
          <w:szCs w:val="28"/>
          <w:lang w:val="en-US"/>
        </w:rPr>
        <w:t>Anaconda</w:t>
      </w:r>
      <w:r w:rsidRPr="00A615C9">
        <w:rPr>
          <w:sz w:val="28"/>
          <w:szCs w:val="28"/>
        </w:rPr>
        <w:t xml:space="preserve">. </w:t>
      </w:r>
    </w:p>
    <w:p w14:paraId="63C51AED" w14:textId="05D163CC" w:rsidR="006E5A43" w:rsidRPr="00A615C9" w:rsidRDefault="006E5A43" w:rsidP="00F12E42">
      <w:pPr>
        <w:pStyle w:val="1"/>
        <w:spacing w:before="240" w:line="276" w:lineRule="auto"/>
        <w:rPr>
          <w:szCs w:val="28"/>
        </w:rPr>
      </w:pPr>
      <w:r w:rsidRPr="00A615C9">
        <w:rPr>
          <w:szCs w:val="28"/>
        </w:rPr>
        <w:t>Краткие теоретические сведения</w:t>
      </w:r>
      <w:r w:rsidR="00D87FE6" w:rsidRPr="00A615C9">
        <w:rPr>
          <w:szCs w:val="28"/>
        </w:rPr>
        <w:t xml:space="preserve"> и практические упражнения</w:t>
      </w:r>
    </w:p>
    <w:p w14:paraId="00167491" w14:textId="6318644E" w:rsidR="00AF307F" w:rsidRPr="00001D69" w:rsidRDefault="00AF307F" w:rsidP="00F6635D">
      <w:pPr>
        <w:pStyle w:val="2"/>
        <w:ind w:firstLine="426"/>
      </w:pPr>
      <w:r w:rsidRPr="00001D69">
        <w:t xml:space="preserve">1. </w:t>
      </w:r>
      <w:r w:rsidR="004E5B1F" w:rsidRPr="00001D69">
        <w:t>Вычисление производной по определению</w:t>
      </w:r>
    </w:p>
    <w:p w14:paraId="78829E83" w14:textId="70B61D9A" w:rsidR="00AF307F" w:rsidRPr="00001D69" w:rsidRDefault="00AF307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001D69">
        <w:rPr>
          <w:sz w:val="28"/>
          <w:szCs w:val="28"/>
        </w:rPr>
        <w:t>Если для функции</w:t>
      </w:r>
      <w:r w:rsidR="002416D3" w:rsidRPr="00001D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001D69">
        <w:rPr>
          <w:sz w:val="28"/>
          <w:szCs w:val="28"/>
        </w:rPr>
        <w:t xml:space="preserve"> в фиксированной точке</w:t>
      </w:r>
      <w:r w:rsidR="002416D3" w:rsidRPr="00001D6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01D69">
        <w:rPr>
          <w:sz w:val="28"/>
          <w:szCs w:val="28"/>
        </w:rPr>
        <w:t>, существует предел отношения приращения функции</w:t>
      </w:r>
      <w:r w:rsidR="002416D3" w:rsidRPr="00001D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+∆x</m:t>
            </m:r>
          </m:e>
        </m:d>
        <m:r>
          <w:rPr>
            <w:rFonts w:ascii="Cambria Math" w:hAnsi="Cambria Math"/>
            <w:sz w:val="28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416D3" w:rsidRPr="00001D69">
        <w:rPr>
          <w:sz w:val="28"/>
          <w:szCs w:val="28"/>
        </w:rPr>
        <w:t xml:space="preserve"> </w:t>
      </w:r>
      <w:r w:rsidRPr="00001D69">
        <w:rPr>
          <w:sz w:val="28"/>
          <w:szCs w:val="28"/>
        </w:rPr>
        <w:t xml:space="preserve">к приращению аргумента </w:t>
      </w:r>
      <m:oMath>
        <m:r>
          <w:rPr>
            <w:rFonts w:ascii="Cambria Math" w:hAnsi="Cambria Math"/>
            <w:sz w:val="28"/>
            <w:szCs w:val="28"/>
          </w:rPr>
          <m:t>∆x</m:t>
        </m:r>
      </m:oMath>
      <w:r w:rsidRPr="00001D69">
        <w:rPr>
          <w:sz w:val="28"/>
          <w:szCs w:val="28"/>
        </w:rPr>
        <w:t xml:space="preserve"> при условии</w:t>
      </w:r>
      <w:r w:rsidR="003F423A" w:rsidRPr="003F423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∆x→0</m:t>
        </m:r>
      </m:oMath>
      <w:r w:rsidRPr="00001D69">
        <w:rPr>
          <w:sz w:val="28"/>
          <w:szCs w:val="28"/>
        </w:rPr>
        <w:t>, то этот предел называется значением производной функции</w:t>
      </w:r>
      <w:r w:rsidR="002416D3" w:rsidRPr="00001D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="002416D3" w:rsidRPr="00001D69">
        <w:rPr>
          <w:sz w:val="28"/>
          <w:szCs w:val="28"/>
        </w:rPr>
        <w:t xml:space="preserve"> </w:t>
      </w:r>
      <w:r w:rsidRPr="00001D69">
        <w:rPr>
          <w:sz w:val="28"/>
          <w:szCs w:val="28"/>
        </w:rPr>
        <w:t>в точке</w:t>
      </w:r>
      <w:r w:rsidR="002416D3" w:rsidRPr="00001D6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01D69">
        <w:rPr>
          <w:sz w:val="28"/>
          <w:szCs w:val="28"/>
        </w:rPr>
        <w:t>. Этот предел обозначают одним из следующих символов</w:t>
      </w:r>
      <w:r w:rsidR="002416D3" w:rsidRPr="00001D6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001D69">
        <w:rPr>
          <w:sz w:val="28"/>
          <w:szCs w:val="28"/>
        </w:rPr>
        <w:t xml:space="preserve">, </w:t>
      </w:r>
      <w:r w:rsidRPr="00001D69">
        <w:rPr>
          <w:position w:val="-16"/>
          <w:sz w:val="28"/>
          <w:szCs w:val="28"/>
        </w:rPr>
        <w:object w:dxaOrig="700" w:dyaOrig="440" w14:anchorId="5A67C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1.75pt" o:ole="">
            <v:imagedata r:id="rId7" o:title=""/>
          </v:shape>
          <o:OLEObject Type="Embed" ProgID="Equation.DSMT4" ShapeID="_x0000_i1025" DrawAspect="Content" ObjectID="_1755368367" r:id="rId8"/>
        </w:object>
      </w:r>
      <w:r w:rsidRPr="00001D69">
        <w:rPr>
          <w:sz w:val="28"/>
          <w:szCs w:val="28"/>
        </w:rPr>
        <w:t xml:space="preserve">. </w:t>
      </w:r>
    </w:p>
    <w:p w14:paraId="4607FE81" w14:textId="00DD60E1" w:rsidR="00AF307F" w:rsidRPr="00001D69" w:rsidRDefault="00AF307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001D69">
        <w:rPr>
          <w:sz w:val="28"/>
          <w:szCs w:val="28"/>
        </w:rPr>
        <w:t xml:space="preserve">Таким образом,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den>
            </m:f>
          </m:e>
        </m:func>
      </m:oMath>
      <w:r w:rsidRPr="00001D69">
        <w:rPr>
          <w:sz w:val="28"/>
          <w:szCs w:val="28"/>
        </w:rPr>
        <w:t>.</w:t>
      </w:r>
    </w:p>
    <w:p w14:paraId="2E5B573A" w14:textId="2F183154" w:rsidR="00B45EAB" w:rsidRPr="00B45EAB" w:rsidRDefault="00B45EAB" w:rsidP="00F12E42">
      <w:pPr>
        <w:suppressAutoHyphens w:val="0"/>
        <w:spacing w:line="276" w:lineRule="auto"/>
        <w:jc w:val="both"/>
        <w:rPr>
          <w:sz w:val="28"/>
          <w:szCs w:val="28"/>
          <w:lang w:eastAsia="ru-RU"/>
        </w:rPr>
      </w:pPr>
    </w:p>
    <w:p w14:paraId="012E0CAA" w14:textId="1217BDC6" w:rsidR="00B45EAB" w:rsidRPr="00B45EAB" w:rsidRDefault="00825E61" w:rsidP="00F12E42">
      <w:pPr>
        <w:suppressAutoHyphens w:val="0"/>
        <w:spacing w:line="276" w:lineRule="auto"/>
        <w:jc w:val="both"/>
        <w:rPr>
          <w:sz w:val="28"/>
          <w:szCs w:val="28"/>
          <w:lang w:eastAsia="ru-RU"/>
        </w:rPr>
      </w:pPr>
      <w:r>
        <w:rPr>
          <w:b/>
          <w:bCs/>
          <w:i/>
          <w:iCs/>
          <w:color w:val="000000"/>
          <w:sz w:val="28"/>
          <w:szCs w:val="28"/>
          <w:lang w:eastAsia="ru-RU"/>
        </w:rPr>
        <w:t>Замечание</w:t>
      </w:r>
      <w:r w:rsidR="00656990">
        <w:rPr>
          <w:b/>
          <w:bCs/>
          <w:i/>
          <w:iCs/>
          <w:color w:val="000000"/>
          <w:sz w:val="28"/>
          <w:szCs w:val="28"/>
          <w:lang w:eastAsia="ru-RU"/>
        </w:rPr>
        <w:t>:</w:t>
      </w:r>
      <w:r w:rsidR="00656990"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="00656990" w:rsidRPr="00B45EAB">
        <w:rPr>
          <w:color w:val="000000"/>
          <w:sz w:val="28"/>
          <w:szCs w:val="28"/>
          <w:lang w:eastAsia="ru-RU"/>
        </w:rPr>
        <w:t>если</w:t>
      </w:r>
      <w:r w:rsidR="00B45EAB" w:rsidRPr="00B45EAB">
        <w:rPr>
          <w:color w:val="000000"/>
          <w:sz w:val="28"/>
          <w:szCs w:val="28"/>
          <w:lang w:eastAsia="ru-RU"/>
        </w:rPr>
        <w:t xml:space="preserve"> для исследования функций</w:t>
      </w:r>
      <w:r w:rsidR="00656990">
        <w:rPr>
          <w:color w:val="000000"/>
          <w:sz w:val="28"/>
          <w:szCs w:val="28"/>
          <w:lang w:eastAsia="ru-RU"/>
        </w:rPr>
        <w:t xml:space="preserve"> в </w:t>
      </w:r>
      <w:r w:rsidR="00656990">
        <w:rPr>
          <w:color w:val="000000"/>
          <w:sz w:val="28"/>
          <w:szCs w:val="28"/>
          <w:lang w:val="en-US" w:eastAsia="ru-RU"/>
        </w:rPr>
        <w:t>Python</w:t>
      </w:r>
      <w:r w:rsidR="00B45EAB" w:rsidRPr="00B45EAB">
        <w:rPr>
          <w:color w:val="000000"/>
          <w:sz w:val="28"/>
          <w:szCs w:val="28"/>
          <w:lang w:eastAsia="ru-RU"/>
        </w:rPr>
        <w:t xml:space="preserve"> требуется запрограммировать алгоритм, который должен оперировать с достаточно большим набором функций, то удобно оформить алгоритм в виде функции, входными аргументами которой будут служить другие функции. Имя используемой функции передаётся отдельной переменной.</w:t>
      </w:r>
    </w:p>
    <w:p w14:paraId="5EA878E6" w14:textId="77777777" w:rsidR="00B45EAB" w:rsidRPr="00B45EAB" w:rsidRDefault="00B45EAB" w:rsidP="00F12E42">
      <w:pPr>
        <w:suppressAutoHyphens w:val="0"/>
        <w:spacing w:line="276" w:lineRule="auto"/>
        <w:rPr>
          <w:sz w:val="28"/>
          <w:szCs w:val="28"/>
          <w:lang w:eastAsia="ru-RU"/>
        </w:rPr>
      </w:pPr>
    </w:p>
    <w:p w14:paraId="0032F0AB" w14:textId="6B6AA385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rStyle w:val="20"/>
        </w:rPr>
        <w:t xml:space="preserve">Пример </w:t>
      </w:r>
      <w:r w:rsidR="002416D3" w:rsidRPr="00F6635D">
        <w:rPr>
          <w:rStyle w:val="20"/>
        </w:rPr>
        <w:t>1</w:t>
      </w:r>
      <w:r w:rsidRPr="00B45EAB">
        <w:rPr>
          <w:rStyle w:val="20"/>
        </w:rPr>
        <w:t>.</w:t>
      </w:r>
      <w:r w:rsidRPr="00B45EAB">
        <w:rPr>
          <w:b/>
          <w:bCs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 xml:space="preserve">Создадим функцию, вычисляющую значение сложной функции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cos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3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</m:ctrlPr>
              </m:sup>
            </m:sSup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m:ctrlPr>
          </m:fName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color w:val="000000"/>
                    <w:sz w:val="28"/>
                    <w:szCs w:val="28"/>
                    <w:bdr w:val="none" w:sz="0" w:space="0" w:color="auto" w:frame="1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  <w:bdr w:val="none" w:sz="0" w:space="0" w:color="auto" w:frame="1"/>
                    <w:lang w:eastAsia="ru-RU"/>
                  </w:rPr>
                  <m:t>x</m:t>
                </m:r>
              </m:e>
            </m:d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)</m:t>
            </m: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m:ctrlPr>
          </m:e>
        </m:func>
      </m:oMath>
      <w:r w:rsidRPr="00B45EAB">
        <w:rPr>
          <w:color w:val="000000"/>
          <w:sz w:val="28"/>
          <w:szCs w:val="28"/>
          <w:lang w:eastAsia="ru-RU"/>
        </w:rPr>
        <w:t xml:space="preserve"> при произвольных функциях </w:t>
      </w:r>
      <m:oMath>
        <m:r>
          <w:rPr>
            <w:rFonts w:ascii="Cambria Math" w:hAnsi="Cambria Math"/>
            <w:noProof/>
            <w:color w:val="000000"/>
            <w:sz w:val="28"/>
            <w:szCs w:val="28"/>
            <w:bdr w:val="none" w:sz="0" w:space="0" w:color="auto" w:frame="1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x</m:t>
            </m:r>
          </m:e>
        </m:d>
      </m:oMath>
    </w:p>
    <w:p w14:paraId="3D477848" w14:textId="77777777" w:rsidR="00B45EAB" w:rsidRPr="00B45EAB" w:rsidRDefault="00B45EAB" w:rsidP="00F12E42">
      <w:pPr>
        <w:suppressAutoHyphens w:val="0"/>
        <w:spacing w:line="276" w:lineRule="auto"/>
        <w:rPr>
          <w:sz w:val="28"/>
          <w:szCs w:val="28"/>
          <w:lang w:eastAsia="ru-RU"/>
        </w:rPr>
      </w:pPr>
    </w:p>
    <w:p w14:paraId="79DE49C8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color w:val="0000FF"/>
          <w:lang w:eastAsia="ru-RU"/>
        </w:rPr>
        <w:t>def</w:t>
      </w:r>
      <w:r w:rsidRPr="00B45EAB">
        <w:rPr>
          <w:color w:val="000000"/>
          <w:lang w:eastAsia="ru-RU"/>
        </w:rPr>
        <w:t> </w:t>
      </w:r>
      <w:proofErr w:type="spellStart"/>
      <w:r w:rsidRPr="00B45EAB">
        <w:rPr>
          <w:color w:val="795E26"/>
          <w:lang w:eastAsia="ru-RU"/>
        </w:rPr>
        <w:t>pr</w:t>
      </w:r>
      <w:proofErr w:type="spellEnd"/>
      <w:r w:rsidRPr="00B45EAB">
        <w:rPr>
          <w:color w:val="000000"/>
          <w:lang w:eastAsia="ru-RU"/>
        </w:rPr>
        <w:t>(</w:t>
      </w:r>
      <w:proofErr w:type="spellStart"/>
      <w:proofErr w:type="gramStart"/>
      <w:r w:rsidRPr="00B45EAB">
        <w:rPr>
          <w:lang w:eastAsia="ru-RU"/>
        </w:rPr>
        <w:t>fname</w:t>
      </w:r>
      <w:r w:rsidRPr="00B45EAB">
        <w:rPr>
          <w:color w:val="000000"/>
          <w:lang w:eastAsia="ru-RU"/>
        </w:rPr>
        <w:t>,</w:t>
      </w:r>
      <w:r w:rsidRPr="00B45EAB">
        <w:rPr>
          <w:lang w:eastAsia="ru-RU"/>
        </w:rPr>
        <w:t>x</w:t>
      </w:r>
      <w:proofErr w:type="spellEnd"/>
      <w:proofErr w:type="gramEnd"/>
      <w:r w:rsidRPr="00B45EAB">
        <w:rPr>
          <w:color w:val="000000"/>
          <w:lang w:eastAsia="ru-RU"/>
        </w:rPr>
        <w:t>):</w:t>
      </w:r>
    </w:p>
    <w:p w14:paraId="5FC16DE6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color w:val="000000"/>
          <w:lang w:eastAsia="ru-RU"/>
        </w:rPr>
        <w:t>  p=</w:t>
      </w:r>
      <w:proofErr w:type="spellStart"/>
      <w:r w:rsidRPr="00B45EAB">
        <w:rPr>
          <w:color w:val="000000"/>
          <w:lang w:eastAsia="ru-RU"/>
        </w:rPr>
        <w:t>np.cos</w:t>
      </w:r>
      <w:proofErr w:type="spellEnd"/>
      <w:r w:rsidRPr="00B45EAB">
        <w:rPr>
          <w:color w:val="000000"/>
          <w:lang w:eastAsia="ru-RU"/>
        </w:rPr>
        <w:t>(</w:t>
      </w:r>
      <w:proofErr w:type="spellStart"/>
      <w:r w:rsidRPr="00B45EAB">
        <w:rPr>
          <w:color w:val="000000"/>
          <w:lang w:eastAsia="ru-RU"/>
        </w:rPr>
        <w:t>fname</w:t>
      </w:r>
      <w:proofErr w:type="spellEnd"/>
      <w:r w:rsidRPr="00B45EAB">
        <w:rPr>
          <w:color w:val="000000"/>
          <w:lang w:eastAsia="ru-RU"/>
        </w:rPr>
        <w:t>(x</w:t>
      </w:r>
      <w:proofErr w:type="gramStart"/>
      <w:r w:rsidRPr="00B45EAB">
        <w:rPr>
          <w:color w:val="000000"/>
          <w:lang w:eastAsia="ru-RU"/>
        </w:rPr>
        <w:t>))*</w:t>
      </w:r>
      <w:proofErr w:type="gramEnd"/>
      <w:r w:rsidRPr="00B45EAB">
        <w:rPr>
          <w:color w:val="000000"/>
          <w:lang w:eastAsia="ru-RU"/>
        </w:rPr>
        <w:t>*</w:t>
      </w:r>
      <w:r w:rsidRPr="00B45EAB">
        <w:rPr>
          <w:color w:val="09885A"/>
          <w:lang w:eastAsia="ru-RU"/>
        </w:rPr>
        <w:t>3</w:t>
      </w:r>
    </w:p>
    <w:p w14:paraId="513F6FA3" w14:textId="0E9F3544" w:rsidR="00B45EAB" w:rsidRPr="00737343" w:rsidRDefault="00B45EAB" w:rsidP="00F12E42">
      <w:pPr>
        <w:pStyle w:val="a7"/>
        <w:spacing w:line="276" w:lineRule="auto"/>
        <w:rPr>
          <w:lang w:val="ru-RU" w:eastAsia="ru-RU"/>
        </w:rPr>
      </w:pPr>
      <w:r w:rsidRPr="00B45EAB">
        <w:rPr>
          <w:color w:val="000000"/>
          <w:lang w:eastAsia="ru-RU"/>
        </w:rPr>
        <w:t>  </w:t>
      </w:r>
      <w:r w:rsidRPr="00B45EAB">
        <w:rPr>
          <w:color w:val="AF00DB"/>
          <w:lang w:eastAsia="ru-RU"/>
        </w:rPr>
        <w:t>return</w:t>
      </w:r>
      <w:r w:rsidRPr="00B45EAB">
        <w:rPr>
          <w:color w:val="000000"/>
          <w:lang w:eastAsia="ru-RU"/>
        </w:rPr>
        <w:t> p</w:t>
      </w:r>
    </w:p>
    <w:p w14:paraId="09AAA97E" w14:textId="77777777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Затем в другом блоке кода можно вызвать заданную функцию с любой функцией (существующей в Python или созданной нами).</w:t>
      </w:r>
    </w:p>
    <w:p w14:paraId="7335021D" w14:textId="77777777" w:rsidR="00B45EAB" w:rsidRPr="00B45EAB" w:rsidRDefault="00B45EAB" w:rsidP="00F12E42">
      <w:pPr>
        <w:shd w:val="clear" w:color="auto" w:fill="FFFFFE"/>
        <w:suppressAutoHyphens w:val="0"/>
        <w:spacing w:line="276" w:lineRule="auto"/>
        <w:ind w:firstLine="708"/>
        <w:rPr>
          <w:sz w:val="28"/>
          <w:szCs w:val="28"/>
          <w:lang w:eastAsia="ru-RU"/>
        </w:rPr>
      </w:pPr>
    </w:p>
    <w:p w14:paraId="539F0D57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lang w:eastAsia="ru-RU"/>
        </w:rPr>
        <w:t>p1=pr(np.sin,0)</w:t>
      </w:r>
    </w:p>
    <w:p w14:paraId="17CFB7B9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lang w:eastAsia="ru-RU"/>
        </w:rPr>
        <w:t>p2=pr(myfun1,</w:t>
      </w:r>
      <w:r w:rsidRPr="00B45EAB">
        <w:rPr>
          <w:color w:val="09885A"/>
          <w:lang w:eastAsia="ru-RU"/>
        </w:rPr>
        <w:t>1</w:t>
      </w:r>
      <w:r w:rsidRPr="00B45EAB">
        <w:rPr>
          <w:lang w:eastAsia="ru-RU"/>
        </w:rPr>
        <w:t>)</w:t>
      </w:r>
    </w:p>
    <w:p w14:paraId="16C7E404" w14:textId="77777777" w:rsidR="00B45EAB" w:rsidRPr="00B45EAB" w:rsidRDefault="00B45EAB" w:rsidP="00F12E42">
      <w:pPr>
        <w:shd w:val="clear" w:color="auto" w:fill="FFFFFE"/>
        <w:suppressAutoHyphens w:val="0"/>
        <w:spacing w:line="276" w:lineRule="auto"/>
        <w:ind w:firstLine="708"/>
        <w:rPr>
          <w:sz w:val="28"/>
          <w:szCs w:val="28"/>
          <w:lang w:val="en-US" w:eastAsia="ru-RU"/>
        </w:rPr>
      </w:pPr>
    </w:p>
    <w:p w14:paraId="0D831C96" w14:textId="77777777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Результаты вычисления: </w:t>
      </w:r>
    </w:p>
    <w:p w14:paraId="79EC63A1" w14:textId="01763465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lastRenderedPageBreak/>
        <w:t> </w:t>
      </w:r>
      <w:r w:rsidRPr="00A615C9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C86CAF4" wp14:editId="7F1FC930">
            <wp:extent cx="1114425" cy="2381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2014" w14:textId="25FCD133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 </w:t>
      </w:r>
      <w:r w:rsidRPr="00A615C9"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24C643" wp14:editId="053038B9">
            <wp:extent cx="1609725" cy="5619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078C" w14:textId="0614E14F" w:rsidR="00B45EAB" w:rsidRDefault="00B45EAB" w:rsidP="00F12E42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B45EAB">
        <w:rPr>
          <w:rStyle w:val="20"/>
        </w:rPr>
        <w:t xml:space="preserve">Упражнение </w:t>
      </w:r>
      <w:r w:rsidR="003F423A" w:rsidRPr="00F6635D">
        <w:rPr>
          <w:rStyle w:val="20"/>
        </w:rPr>
        <w:t>1</w:t>
      </w:r>
      <w:r w:rsidRPr="00B45EAB">
        <w:rPr>
          <w:rStyle w:val="20"/>
        </w:rPr>
        <w:t>.</w:t>
      </w:r>
      <w:r w:rsidRPr="00B45EAB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 xml:space="preserve">Создать функцию, зависящую от функции и точки, вычисляющую значение производной функции в точке по определению. </w:t>
      </w:r>
    </w:p>
    <w:p w14:paraId="02D25A88" w14:textId="6A143EC8" w:rsidR="00B45EAB" w:rsidRPr="00B45EAB" w:rsidRDefault="00080F80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 помощью данной функции вычислить значения производной</w:t>
      </w:r>
      <w:r w:rsidRPr="00B45EAB">
        <w:rPr>
          <w:color w:val="000000"/>
          <w:sz w:val="28"/>
          <w:szCs w:val="28"/>
          <w:lang w:eastAsia="ru-RU"/>
        </w:rPr>
        <w:t xml:space="preserve"> в точках </w:t>
      </w:r>
      <w:r>
        <w:rPr>
          <w:color w:val="000000"/>
          <w:sz w:val="28"/>
          <w:szCs w:val="28"/>
          <w:lang w:eastAsia="ru-RU"/>
        </w:rPr>
        <w:t>1</w:t>
      </w:r>
      <w:r w:rsidRPr="00B45EAB">
        <w:rPr>
          <w:color w:val="000000"/>
          <w:sz w:val="28"/>
          <w:szCs w:val="28"/>
          <w:lang w:eastAsia="ru-RU"/>
        </w:rPr>
        <w:t xml:space="preserve">, 2, </w:t>
      </w: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t>-3</w:t>
      </w:r>
      <w:r w:rsidRPr="00B45EAB">
        <w:rPr>
          <w:color w:val="000000"/>
          <w:sz w:val="28"/>
          <w:szCs w:val="28"/>
          <w:lang w:eastAsia="ru-RU"/>
        </w:rPr>
        <w:t xml:space="preserve"> для функций</w:t>
      </w:r>
      <w:r w:rsidR="003F423A" w:rsidRPr="003F423A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noProof/>
            <w:color w:val="000000"/>
            <w:sz w:val="28"/>
            <w:szCs w:val="28"/>
            <w:bdr w:val="none" w:sz="0" w:space="0" w:color="auto" w:frame="1"/>
            <w:lang w:eastAsia="ru-RU"/>
          </w:rPr>
          <m:t>y=</m:t>
        </m:r>
        <m:rad>
          <m:rad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m:ctrlPr>
          </m:radPr>
          <m:deg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3</m:t>
            </m:r>
          </m:deg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x</m:t>
            </m:r>
          </m:e>
        </m:rad>
      </m:oMath>
      <w:r w:rsidR="003F423A" w:rsidRPr="003F423A">
        <w:rPr>
          <w:color w:val="000000"/>
          <w:sz w:val="28"/>
          <w:szCs w:val="28"/>
          <w:lang w:eastAsia="ru-RU"/>
        </w:rPr>
        <w:t xml:space="preserve">, </w:t>
      </w:r>
      <m:oMath>
        <m:r>
          <w:rPr>
            <w:rFonts w:ascii="Cambria Math" w:hAnsi="Cambria Math"/>
            <w:noProof/>
            <w:color w:val="000000"/>
            <w:sz w:val="28"/>
            <w:szCs w:val="28"/>
            <w:bdr w:val="none" w:sz="0" w:space="0" w:color="auto" w:frame="1"/>
            <w:lang w:eastAsia="ru-RU"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m:t>x</m:t>
            </m:r>
          </m:sup>
        </m:sSup>
      </m:oMath>
      <w:r w:rsidRPr="00B45EAB">
        <w:rPr>
          <w:color w:val="000000"/>
          <w:sz w:val="28"/>
          <w:szCs w:val="28"/>
          <w:lang w:eastAsia="ru-RU"/>
        </w:rPr>
        <w:t>.</w:t>
      </w:r>
    </w:p>
    <w:p w14:paraId="626E84E2" w14:textId="05E4B147" w:rsidR="00B45EAB" w:rsidRPr="00B45EAB" w:rsidRDefault="003F423A" w:rsidP="00F6635D">
      <w:pPr>
        <w:pStyle w:val="2"/>
        <w:spacing w:before="240"/>
        <w:ind w:firstLine="426"/>
      </w:pPr>
      <w:r w:rsidRPr="00737343">
        <w:t xml:space="preserve">2. </w:t>
      </w:r>
      <w:r w:rsidR="00B45EAB" w:rsidRPr="00B45EAB">
        <w:t>Символ</w:t>
      </w:r>
      <w:r w:rsidR="00EA7735">
        <w:t>ьное</w:t>
      </w:r>
      <w:r w:rsidR="00B45EAB" w:rsidRPr="00B45EAB">
        <w:t xml:space="preserve"> вычисление производной </w:t>
      </w:r>
    </w:p>
    <w:p w14:paraId="44ECB934" w14:textId="58E8739A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 xml:space="preserve">Вычисление производной любого порядка проще производить с помощью функции </w:t>
      </w:r>
      <w:proofErr w:type="spellStart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diff</w:t>
      </w:r>
      <w:proofErr w:type="spell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fname,x</w:t>
      </w:r>
      <w:proofErr w:type="gram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,k</w:t>
      </w:r>
      <w:proofErr w:type="spell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),  </w:t>
      </w:r>
      <w:r w:rsidRPr="00B45EAB">
        <w:rPr>
          <w:color w:val="000000"/>
          <w:sz w:val="28"/>
          <w:szCs w:val="28"/>
          <w:lang w:eastAsia="ru-RU"/>
        </w:rPr>
        <w:t xml:space="preserve">где </w:t>
      </w:r>
      <w:proofErr w:type="spellStart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fname</w:t>
      </w:r>
      <w:proofErr w:type="spell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 – </w:t>
      </w:r>
      <w:r w:rsidRPr="00B45EAB">
        <w:rPr>
          <w:color w:val="000000"/>
          <w:sz w:val="28"/>
          <w:szCs w:val="28"/>
          <w:lang w:eastAsia="ru-RU"/>
        </w:rPr>
        <w:t>символ</w:t>
      </w:r>
      <w:r w:rsidR="00EA7735">
        <w:rPr>
          <w:color w:val="000000"/>
          <w:sz w:val="28"/>
          <w:szCs w:val="28"/>
          <w:lang w:eastAsia="ru-RU"/>
        </w:rPr>
        <w:t>ьная</w:t>
      </w:r>
      <w:r w:rsidRPr="00B45EAB">
        <w:rPr>
          <w:color w:val="000000"/>
          <w:sz w:val="28"/>
          <w:szCs w:val="28"/>
          <w:lang w:eastAsia="ru-RU"/>
        </w:rPr>
        <w:t xml:space="preserve"> запись дифференцируемой функции, 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х – </w:t>
      </w:r>
      <w:r w:rsidRPr="00B45EAB">
        <w:rPr>
          <w:color w:val="000000"/>
          <w:sz w:val="28"/>
          <w:szCs w:val="28"/>
          <w:lang w:eastAsia="ru-RU"/>
        </w:rPr>
        <w:t xml:space="preserve">переменная, по которой производится дифференцирование, 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k </w:t>
      </w:r>
      <w:r w:rsidRPr="00B45EAB">
        <w:rPr>
          <w:color w:val="000000"/>
          <w:sz w:val="28"/>
          <w:szCs w:val="28"/>
          <w:lang w:eastAsia="ru-RU"/>
        </w:rPr>
        <w:t> - порядок производной. После вычисления производной в символ</w:t>
      </w:r>
      <w:r w:rsidR="00EA7735">
        <w:rPr>
          <w:color w:val="000000"/>
          <w:sz w:val="28"/>
          <w:szCs w:val="28"/>
          <w:lang w:eastAsia="ru-RU"/>
        </w:rPr>
        <w:t>ьном</w:t>
      </w:r>
      <w:r w:rsidRPr="00B45EAB">
        <w:rPr>
          <w:color w:val="000000"/>
          <w:sz w:val="28"/>
          <w:szCs w:val="28"/>
          <w:lang w:eastAsia="ru-RU"/>
        </w:rPr>
        <w:t xml:space="preserve"> виде можно получить её значение в точке с помощью команды </w:t>
      </w:r>
      <w:proofErr w:type="spellStart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fname.subs</w:t>
      </w:r>
      <w:proofErr w:type="spell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(x,x</w:t>
      </w:r>
      <w:r w:rsidRPr="00B45EAB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)</w:t>
      </w:r>
      <w:r w:rsidRPr="00B45EAB">
        <w:rPr>
          <w:color w:val="000000"/>
          <w:sz w:val="28"/>
          <w:szCs w:val="28"/>
          <w:lang w:eastAsia="ru-RU"/>
        </w:rPr>
        <w:t xml:space="preserve">, которая возвращает значение символьного выражения </w:t>
      </w:r>
      <w:proofErr w:type="spellStart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fname</w:t>
      </w:r>
      <w:proofErr w:type="spellEnd"/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 xml:space="preserve">при подстановке в него вместо 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B45EAB">
        <w:rPr>
          <w:color w:val="000000"/>
          <w:sz w:val="28"/>
          <w:szCs w:val="28"/>
          <w:lang w:eastAsia="ru-RU"/>
        </w:rPr>
        <w:t>переменной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 xml:space="preserve"> х </w:t>
      </w:r>
      <w:r w:rsidRPr="00B45EAB">
        <w:rPr>
          <w:color w:val="000000"/>
          <w:sz w:val="28"/>
          <w:szCs w:val="28"/>
          <w:lang w:eastAsia="ru-RU"/>
        </w:rPr>
        <w:t xml:space="preserve">значения 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x</w:t>
      </w:r>
      <w:r w:rsidRPr="00B45EAB">
        <w:rPr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B45EAB">
        <w:rPr>
          <w:color w:val="000000"/>
          <w:sz w:val="28"/>
          <w:szCs w:val="28"/>
          <w:lang w:eastAsia="ru-RU"/>
        </w:rPr>
        <w:t xml:space="preserve"> (или  выражения).</w:t>
      </w:r>
    </w:p>
    <w:p w14:paraId="4889D755" w14:textId="5F9DA368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rStyle w:val="20"/>
        </w:rPr>
        <w:t xml:space="preserve">Пример </w:t>
      </w:r>
      <w:r w:rsidR="003F423A" w:rsidRPr="00F6635D">
        <w:rPr>
          <w:rStyle w:val="20"/>
        </w:rPr>
        <w:t>2</w:t>
      </w:r>
      <w:r w:rsidRPr="00B45EAB">
        <w:rPr>
          <w:rStyle w:val="20"/>
        </w:rPr>
        <w:t>.</w:t>
      </w:r>
      <w:r w:rsidRPr="00B45EAB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45EAB">
        <w:rPr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B45EAB">
        <w:rPr>
          <w:color w:val="000000"/>
          <w:sz w:val="28"/>
          <w:szCs w:val="28"/>
          <w:lang w:eastAsia="ru-RU"/>
        </w:rPr>
        <w:t>Вычислим производную функции</w:t>
      </w:r>
      <w:r w:rsidR="002F0057" w:rsidRPr="002F0057">
        <w:rPr>
          <w:color w:val="000000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+x</m:t>
        </m:r>
      </m:oMath>
      <w:r w:rsidRPr="00B45EAB">
        <w:rPr>
          <w:color w:val="000000"/>
          <w:sz w:val="28"/>
          <w:szCs w:val="28"/>
          <w:lang w:eastAsia="ru-RU"/>
        </w:rPr>
        <w:t xml:space="preserve"> и её значение в точке 2.</w:t>
      </w:r>
    </w:p>
    <w:p w14:paraId="6B16B0BE" w14:textId="77777777" w:rsidR="00B45EAB" w:rsidRPr="00B45EAB" w:rsidRDefault="00B45EAB" w:rsidP="00F12E42">
      <w:pPr>
        <w:shd w:val="clear" w:color="auto" w:fill="FFFFFE"/>
        <w:suppressAutoHyphens w:val="0"/>
        <w:spacing w:line="276" w:lineRule="auto"/>
        <w:ind w:left="708"/>
        <w:rPr>
          <w:sz w:val="28"/>
          <w:szCs w:val="28"/>
          <w:lang w:eastAsia="ru-RU"/>
        </w:rPr>
      </w:pPr>
    </w:p>
    <w:p w14:paraId="60875332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lang w:eastAsia="ru-RU"/>
        </w:rPr>
        <w:t>from</w:t>
      </w:r>
      <w:r w:rsidRPr="00B45EAB">
        <w:rPr>
          <w:color w:val="000000"/>
          <w:lang w:eastAsia="ru-RU"/>
        </w:rPr>
        <w:t> </w:t>
      </w:r>
      <w:proofErr w:type="spellStart"/>
      <w:r w:rsidRPr="00B45EAB">
        <w:rPr>
          <w:color w:val="000000"/>
          <w:lang w:eastAsia="ru-RU"/>
        </w:rPr>
        <w:t>sympy</w:t>
      </w:r>
      <w:proofErr w:type="spellEnd"/>
      <w:r w:rsidRPr="00B45EAB">
        <w:rPr>
          <w:color w:val="000000"/>
          <w:lang w:eastAsia="ru-RU"/>
        </w:rPr>
        <w:t> </w:t>
      </w:r>
      <w:r w:rsidRPr="00B45EAB">
        <w:rPr>
          <w:lang w:eastAsia="ru-RU"/>
        </w:rPr>
        <w:t>import</w:t>
      </w:r>
      <w:r w:rsidRPr="00B45EAB">
        <w:rPr>
          <w:color w:val="000000"/>
          <w:lang w:eastAsia="ru-RU"/>
        </w:rPr>
        <w:t> *</w:t>
      </w:r>
    </w:p>
    <w:p w14:paraId="428F8DD7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color w:val="000000"/>
          <w:lang w:eastAsia="ru-RU"/>
        </w:rPr>
        <w:t>x=symbols(</w:t>
      </w:r>
      <w:r w:rsidRPr="00B45EAB">
        <w:rPr>
          <w:color w:val="A31515"/>
          <w:lang w:eastAsia="ru-RU"/>
        </w:rPr>
        <w:t>'x'</w:t>
      </w:r>
      <w:r w:rsidRPr="00B45EAB">
        <w:rPr>
          <w:color w:val="000000"/>
          <w:lang w:eastAsia="ru-RU"/>
        </w:rPr>
        <w:t>)</w:t>
      </w:r>
    </w:p>
    <w:p w14:paraId="1841416E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color w:val="000000"/>
          <w:lang w:eastAsia="ru-RU"/>
        </w:rPr>
        <w:t>f=x**</w:t>
      </w:r>
      <w:r w:rsidRPr="00B45EAB">
        <w:rPr>
          <w:color w:val="09885A"/>
          <w:lang w:eastAsia="ru-RU"/>
        </w:rPr>
        <w:t>3</w:t>
      </w:r>
      <w:r w:rsidRPr="00B45EAB">
        <w:rPr>
          <w:color w:val="000000"/>
          <w:lang w:eastAsia="ru-RU"/>
        </w:rPr>
        <w:t>+x</w:t>
      </w:r>
    </w:p>
    <w:p w14:paraId="1A77E803" w14:textId="77777777" w:rsidR="00B45EAB" w:rsidRPr="00B45EAB" w:rsidRDefault="00B45EAB" w:rsidP="00F12E42">
      <w:pPr>
        <w:pStyle w:val="a7"/>
        <w:spacing w:line="276" w:lineRule="auto"/>
        <w:rPr>
          <w:lang w:eastAsia="ru-RU"/>
        </w:rPr>
      </w:pPr>
      <w:r w:rsidRPr="00B45EAB">
        <w:rPr>
          <w:color w:val="000000"/>
          <w:lang w:eastAsia="ru-RU"/>
        </w:rPr>
        <w:t>y=diff(</w:t>
      </w:r>
      <w:proofErr w:type="gramStart"/>
      <w:r w:rsidRPr="00B45EAB">
        <w:rPr>
          <w:color w:val="000000"/>
          <w:lang w:eastAsia="ru-RU"/>
        </w:rPr>
        <w:t>f,x</w:t>
      </w:r>
      <w:proofErr w:type="gramEnd"/>
      <w:r w:rsidRPr="00B45EAB">
        <w:rPr>
          <w:color w:val="000000"/>
          <w:lang w:eastAsia="ru-RU"/>
        </w:rPr>
        <w:t>,</w:t>
      </w:r>
      <w:r w:rsidRPr="00B45EAB">
        <w:rPr>
          <w:color w:val="09885A"/>
          <w:lang w:eastAsia="ru-RU"/>
        </w:rPr>
        <w:t>1</w:t>
      </w:r>
      <w:r w:rsidRPr="00B45EAB">
        <w:rPr>
          <w:color w:val="000000"/>
          <w:lang w:eastAsia="ru-RU"/>
        </w:rPr>
        <w:t>)</w:t>
      </w:r>
    </w:p>
    <w:p w14:paraId="050C86C5" w14:textId="77777777" w:rsidR="00B45EAB" w:rsidRPr="00737343" w:rsidRDefault="00B45EAB" w:rsidP="00F12E42">
      <w:pPr>
        <w:pStyle w:val="a7"/>
        <w:spacing w:line="276" w:lineRule="auto"/>
        <w:rPr>
          <w:lang w:val="ru-RU" w:eastAsia="ru-RU"/>
        </w:rPr>
      </w:pPr>
      <w:proofErr w:type="gramStart"/>
      <w:r w:rsidRPr="00B45EAB">
        <w:rPr>
          <w:color w:val="000000"/>
          <w:lang w:eastAsia="ru-RU"/>
        </w:rPr>
        <w:t>y</w:t>
      </w:r>
      <w:r w:rsidRPr="00737343">
        <w:rPr>
          <w:color w:val="000000"/>
          <w:lang w:val="ru-RU" w:eastAsia="ru-RU"/>
        </w:rPr>
        <w:t>.</w:t>
      </w:r>
      <w:r w:rsidRPr="00B45EAB">
        <w:rPr>
          <w:color w:val="000000"/>
          <w:lang w:eastAsia="ru-RU"/>
        </w:rPr>
        <w:t>subs</w:t>
      </w:r>
      <w:proofErr w:type="gramEnd"/>
      <w:r w:rsidRPr="00737343">
        <w:rPr>
          <w:color w:val="000000"/>
          <w:lang w:val="ru-RU" w:eastAsia="ru-RU"/>
        </w:rPr>
        <w:t>(</w:t>
      </w:r>
      <w:r w:rsidRPr="00B45EAB">
        <w:rPr>
          <w:color w:val="000000"/>
          <w:lang w:eastAsia="ru-RU"/>
        </w:rPr>
        <w:t>x</w:t>
      </w:r>
      <w:r w:rsidRPr="00737343">
        <w:rPr>
          <w:color w:val="000000"/>
          <w:lang w:val="ru-RU" w:eastAsia="ru-RU"/>
        </w:rPr>
        <w:t>,</w:t>
      </w:r>
      <w:r w:rsidRPr="00737343">
        <w:rPr>
          <w:color w:val="09885A"/>
          <w:lang w:val="ru-RU" w:eastAsia="ru-RU"/>
        </w:rPr>
        <w:t>2</w:t>
      </w:r>
      <w:r w:rsidRPr="00737343">
        <w:rPr>
          <w:color w:val="000000"/>
          <w:lang w:val="ru-RU" w:eastAsia="ru-RU"/>
        </w:rPr>
        <w:t>)</w:t>
      </w:r>
    </w:p>
    <w:p w14:paraId="4C9AF893" w14:textId="77777777" w:rsidR="00B45EAB" w:rsidRPr="00B45EAB" w:rsidRDefault="00B45EAB" w:rsidP="00F12E42">
      <w:pPr>
        <w:suppressAutoHyphens w:val="0"/>
        <w:spacing w:line="276" w:lineRule="auto"/>
        <w:rPr>
          <w:sz w:val="28"/>
          <w:szCs w:val="28"/>
          <w:lang w:eastAsia="ru-RU"/>
        </w:rPr>
      </w:pPr>
    </w:p>
    <w:p w14:paraId="703F0467" w14:textId="289B9CA9" w:rsidR="00B45EAB" w:rsidRPr="00B45EAB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rStyle w:val="20"/>
        </w:rPr>
        <w:t xml:space="preserve">Упражнение </w:t>
      </w:r>
      <w:r w:rsidR="002F0057" w:rsidRPr="00F6635D">
        <w:rPr>
          <w:rStyle w:val="20"/>
        </w:rPr>
        <w:t>2</w:t>
      </w:r>
      <w:r w:rsidRPr="00B45EAB">
        <w:rPr>
          <w:rStyle w:val="20"/>
        </w:rPr>
        <w:t>.</w:t>
      </w:r>
      <w:r w:rsidRPr="00B45EAB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>Вычислить производные и их значения в точке</w:t>
      </w:r>
      <w:r w:rsidR="002F0057" w:rsidRPr="002F0057">
        <w:rPr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=0,5</m:t>
        </m:r>
      </m:oMath>
      <w:r w:rsidRPr="00B45EAB">
        <w:rPr>
          <w:color w:val="000000"/>
          <w:sz w:val="28"/>
          <w:szCs w:val="28"/>
          <w:lang w:eastAsia="ru-RU"/>
        </w:rPr>
        <w:t xml:space="preserve">  для следующих функций</w:t>
      </w:r>
    </w:p>
    <w:p w14:paraId="4B9C12CC" w14:textId="6F2C0E47" w:rsidR="00C960B0" w:rsidRPr="00C960B0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а)</w:t>
      </w:r>
      <w:r w:rsidR="002F0057" w:rsidRPr="002F0057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arct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</m:rad>
      </m:oMath>
      <w:r w:rsidR="002F0057" w:rsidRPr="002F0057">
        <w:rPr>
          <w:color w:val="000000"/>
          <w:sz w:val="28"/>
          <w:szCs w:val="28"/>
          <w:lang w:eastAsia="ru-RU"/>
        </w:rPr>
        <w:t>,</w:t>
      </w:r>
      <w:r w:rsidRPr="00B45EAB">
        <w:rPr>
          <w:color w:val="000000"/>
          <w:sz w:val="28"/>
          <w:szCs w:val="28"/>
          <w:lang w:eastAsia="ru-RU"/>
        </w:rPr>
        <w:t xml:space="preserve">           б)</w:t>
      </w:r>
      <w:r w:rsidR="002F0057" w:rsidRPr="002F0057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arcsin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func>
          </m:sup>
        </m:sSup>
      </m:oMath>
      <w:r w:rsidRPr="00B45EAB">
        <w:rPr>
          <w:color w:val="000000"/>
          <w:sz w:val="28"/>
          <w:szCs w:val="28"/>
          <w:lang w:eastAsia="ru-RU"/>
        </w:rPr>
        <w:t>. </w:t>
      </w:r>
    </w:p>
    <w:p w14:paraId="4F86A656" w14:textId="2C797C23" w:rsidR="00B45EAB" w:rsidRPr="00B45EAB" w:rsidRDefault="002F0057" w:rsidP="00F6635D">
      <w:pPr>
        <w:pStyle w:val="2"/>
        <w:spacing w:before="240"/>
        <w:ind w:firstLine="426"/>
      </w:pPr>
      <w:r w:rsidRPr="00737343">
        <w:t xml:space="preserve">3. </w:t>
      </w:r>
      <w:r w:rsidR="00B45EAB" w:rsidRPr="00B45EAB">
        <w:t>Геометрический смысл производной</w:t>
      </w:r>
    </w:p>
    <w:p w14:paraId="7E578CA2" w14:textId="040D0E83" w:rsidR="004D6B3F" w:rsidRDefault="00B45EAB" w:rsidP="00F12E42">
      <w:pPr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Производная</w:t>
      </w:r>
      <w:r w:rsidR="004D6B3F" w:rsidRPr="004D6B3F">
        <w:rPr>
          <w:color w:val="000000"/>
          <w:sz w:val="28"/>
          <w:szCs w:val="28"/>
          <w:lang w:eastAsia="ru-RU"/>
        </w:rPr>
        <w:t xml:space="preserve"> </w:t>
      </w:r>
      <w:r w:rsidR="004D6B3F">
        <w:rPr>
          <w:color w:val="000000"/>
          <w:sz w:val="28"/>
          <w:szCs w:val="28"/>
          <w:lang w:eastAsia="ru-RU"/>
        </w:rPr>
        <w:t>функции</w:t>
      </w:r>
      <w:r w:rsidRPr="00B45EAB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y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</m:d>
      </m:oMath>
      <w:r w:rsidR="004D6B3F" w:rsidRPr="004D6B3F">
        <w:rPr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 xml:space="preserve">в точке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</m:oMath>
      <w:r w:rsidR="004C4DE9" w:rsidRPr="004C4DE9">
        <w:rPr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 xml:space="preserve">равна тангенсу угла наклона касательной, проведённой к графику функции в этой точке. Уравнение касательной </w:t>
      </w:r>
      <w:r w:rsidR="004D6B3F">
        <w:rPr>
          <w:color w:val="000000"/>
          <w:sz w:val="28"/>
          <w:szCs w:val="28"/>
          <w:lang w:eastAsia="ru-RU"/>
        </w:rPr>
        <w:t>имеет вид</w:t>
      </w:r>
    </w:p>
    <w:p w14:paraId="2BA200D5" w14:textId="3D89EBE9" w:rsidR="00C960B0" w:rsidRPr="00C960B0" w:rsidRDefault="004D6B3F" w:rsidP="00F12E42">
      <w:pPr>
        <w:spacing w:line="276" w:lineRule="auto"/>
        <w:jc w:val="center"/>
      </w:pPr>
      <w:r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y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-</m:t>
        </m:r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f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)</m:t>
        </m:r>
      </m:oMath>
      <w:r>
        <w:t>.</w:t>
      </w:r>
    </w:p>
    <w:p w14:paraId="47614F2F" w14:textId="1F6DE96D" w:rsidR="00C960B0" w:rsidRPr="00C960B0" w:rsidRDefault="00C960B0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F6635D">
        <w:rPr>
          <w:rStyle w:val="20"/>
        </w:rPr>
        <w:t>Пример 3.</w:t>
      </w:r>
      <w:r w:rsidRPr="00C960B0">
        <w:rPr>
          <w:sz w:val="28"/>
          <w:szCs w:val="28"/>
        </w:rPr>
        <w:t xml:space="preserve"> Состави</w:t>
      </w:r>
      <w:r w:rsidR="00590F6E">
        <w:rPr>
          <w:sz w:val="28"/>
          <w:szCs w:val="28"/>
        </w:rPr>
        <w:t>м</w:t>
      </w:r>
      <w:r w:rsidRPr="00C960B0">
        <w:rPr>
          <w:sz w:val="28"/>
          <w:szCs w:val="28"/>
        </w:rPr>
        <w:t xml:space="preserve"> уравнение касательной к графику функции </w:t>
      </w:r>
      <w:r w:rsidRPr="00C960B0">
        <w:rPr>
          <w:position w:val="-10"/>
          <w:sz w:val="28"/>
          <w:szCs w:val="28"/>
        </w:rPr>
        <w:object w:dxaOrig="1840" w:dyaOrig="360" w14:anchorId="44C492A9">
          <v:shape id="_x0000_i1026" type="#_x0000_t75" style="width:92.25pt;height:18pt" o:ole="">
            <v:imagedata r:id="rId11" o:title=""/>
          </v:shape>
          <o:OLEObject Type="Embed" ProgID="Equation.DSMT4" ShapeID="_x0000_i1026" DrawAspect="Content" ObjectID="_1755368368" r:id="rId12"/>
        </w:object>
      </w:r>
      <w:r w:rsidRPr="00C960B0">
        <w:rPr>
          <w:sz w:val="28"/>
          <w:szCs w:val="28"/>
        </w:rPr>
        <w:t xml:space="preserve">, проходящей через точку </w:t>
      </w:r>
      <w:r w:rsidRPr="00C960B0">
        <w:rPr>
          <w:position w:val="-10"/>
          <w:sz w:val="28"/>
          <w:szCs w:val="28"/>
        </w:rPr>
        <w:object w:dxaOrig="960" w:dyaOrig="320" w14:anchorId="443B23E7">
          <v:shape id="_x0000_i1027" type="#_x0000_t75" style="width:48pt;height:15.75pt" o:ole="">
            <v:imagedata r:id="rId13" o:title=""/>
          </v:shape>
          <o:OLEObject Type="Embed" ProgID="Equation.DSMT4" ShapeID="_x0000_i1027" DrawAspect="Content" ObjectID="_1755368369" r:id="rId14"/>
        </w:object>
      </w:r>
      <w:r w:rsidRPr="00C960B0">
        <w:rPr>
          <w:sz w:val="28"/>
          <w:szCs w:val="28"/>
        </w:rPr>
        <w:t xml:space="preserve">, не лежащую на графике. </w:t>
      </w:r>
    </w:p>
    <w:p w14:paraId="7B27AB77" w14:textId="56A0C6F3" w:rsidR="00C960B0" w:rsidRPr="00C960B0" w:rsidRDefault="00C960B0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C960B0">
        <w:rPr>
          <w:sz w:val="28"/>
          <w:szCs w:val="28"/>
        </w:rPr>
        <w:lastRenderedPageBreak/>
        <w:t xml:space="preserve">Пусть </w:t>
      </w:r>
      <w:r w:rsidRPr="00C960B0">
        <w:rPr>
          <w:position w:val="-12"/>
          <w:sz w:val="28"/>
          <w:szCs w:val="28"/>
        </w:rPr>
        <w:object w:dxaOrig="1260" w:dyaOrig="360" w14:anchorId="2BDD2BD6">
          <v:shape id="_x0000_i1028" type="#_x0000_t75" style="width:63pt;height:18pt" o:ole="">
            <v:imagedata r:id="rId15" o:title=""/>
          </v:shape>
          <o:OLEObject Type="Embed" ProgID="Equation.DSMT4" ShapeID="_x0000_i1028" DrawAspect="Content" ObjectID="_1755368370" r:id="rId16"/>
        </w:object>
      </w:r>
      <w:r w:rsidRPr="00C960B0">
        <w:rPr>
          <w:sz w:val="28"/>
          <w:szCs w:val="28"/>
        </w:rPr>
        <w:t xml:space="preserve"> - точка касания. Тогда, уравнение касательной имеет вид  </w:t>
      </w:r>
      <w:r w:rsidRPr="00C960B0">
        <w:rPr>
          <w:position w:val="-12"/>
          <w:sz w:val="28"/>
          <w:szCs w:val="28"/>
        </w:rPr>
        <w:object w:dxaOrig="2580" w:dyaOrig="360" w14:anchorId="5EE77F31">
          <v:shape id="_x0000_i1029" type="#_x0000_t75" style="width:129pt;height:18pt" o:ole="">
            <v:imagedata r:id="rId17" o:title=""/>
          </v:shape>
          <o:OLEObject Type="Embed" ProgID="Equation.DSMT4" ShapeID="_x0000_i1029" DrawAspect="Content" ObjectID="_1755368371" r:id="rId18"/>
        </w:object>
      </w:r>
      <w:r w:rsidRPr="00C960B0">
        <w:rPr>
          <w:sz w:val="28"/>
          <w:szCs w:val="28"/>
        </w:rPr>
        <w:t xml:space="preserve">.  Поскольку </w:t>
      </w:r>
      <w:r w:rsidRPr="00C960B0">
        <w:rPr>
          <w:position w:val="-10"/>
          <w:sz w:val="28"/>
          <w:szCs w:val="28"/>
        </w:rPr>
        <w:object w:dxaOrig="1840" w:dyaOrig="360" w14:anchorId="72075B75">
          <v:shape id="_x0000_i1030" type="#_x0000_t75" style="width:92.25pt;height:18pt" o:ole="">
            <v:imagedata r:id="rId11" o:title=""/>
          </v:shape>
          <o:OLEObject Type="Embed" ProgID="Equation.DSMT4" ShapeID="_x0000_i1030" DrawAspect="Content" ObjectID="_1755368372" r:id="rId19"/>
        </w:object>
      </w:r>
      <w:r w:rsidRPr="00C960B0">
        <w:rPr>
          <w:sz w:val="28"/>
          <w:szCs w:val="28"/>
        </w:rPr>
        <w:t xml:space="preserve">, а </w:t>
      </w:r>
      <w:r w:rsidRPr="00C960B0">
        <w:rPr>
          <w:position w:val="-10"/>
          <w:sz w:val="28"/>
          <w:szCs w:val="28"/>
        </w:rPr>
        <w:object w:dxaOrig="1440" w:dyaOrig="320" w14:anchorId="1F4C7D7C">
          <v:shape id="_x0000_i1031" type="#_x0000_t75" style="width:1in;height:15.75pt" o:ole="">
            <v:imagedata r:id="rId20" o:title=""/>
          </v:shape>
          <o:OLEObject Type="Embed" ProgID="Equation.DSMT4" ShapeID="_x0000_i1031" DrawAspect="Content" ObjectID="_1755368373" r:id="rId21"/>
        </w:object>
      </w:r>
      <w:r w:rsidRPr="00C960B0">
        <w:rPr>
          <w:sz w:val="28"/>
          <w:szCs w:val="28"/>
        </w:rPr>
        <w:t xml:space="preserve">, то </w:t>
      </w:r>
      <w:r w:rsidRPr="00C960B0">
        <w:rPr>
          <w:position w:val="-12"/>
          <w:sz w:val="28"/>
          <w:szCs w:val="28"/>
        </w:rPr>
        <w:object w:dxaOrig="2000" w:dyaOrig="380" w14:anchorId="5476B9C4">
          <v:shape id="_x0000_i1032" type="#_x0000_t75" style="width:99.75pt;height:18.75pt" o:ole="">
            <v:imagedata r:id="rId22" o:title=""/>
          </v:shape>
          <o:OLEObject Type="Embed" ProgID="Equation.DSMT4" ShapeID="_x0000_i1032" DrawAspect="Content" ObjectID="_1755368374" r:id="rId23"/>
        </w:object>
      </w:r>
      <w:r w:rsidRPr="00C960B0">
        <w:rPr>
          <w:sz w:val="28"/>
          <w:szCs w:val="28"/>
        </w:rPr>
        <w:t xml:space="preserve">, </w:t>
      </w:r>
      <w:r w:rsidRPr="00C960B0">
        <w:rPr>
          <w:position w:val="-12"/>
          <w:sz w:val="28"/>
          <w:szCs w:val="28"/>
        </w:rPr>
        <w:object w:dxaOrig="1600" w:dyaOrig="360" w14:anchorId="69C16520">
          <v:shape id="_x0000_i1033" type="#_x0000_t75" style="width:80.25pt;height:18pt" o:ole="">
            <v:imagedata r:id="rId24" o:title=""/>
          </v:shape>
          <o:OLEObject Type="Embed" ProgID="Equation.DSMT4" ShapeID="_x0000_i1033" DrawAspect="Content" ObjectID="_1755368375" r:id="rId25"/>
        </w:object>
      </w:r>
      <w:r w:rsidRPr="00C960B0">
        <w:rPr>
          <w:sz w:val="28"/>
          <w:szCs w:val="28"/>
        </w:rPr>
        <w:t xml:space="preserve"> и уравнение касательной можем уточнить: </w:t>
      </w:r>
      <w:bookmarkStart w:id="1" w:name="_Hlk529983054"/>
      <w:r w:rsidRPr="00C960B0">
        <w:rPr>
          <w:position w:val="-12"/>
          <w:sz w:val="28"/>
          <w:szCs w:val="28"/>
        </w:rPr>
        <w:object w:dxaOrig="3560" w:dyaOrig="380" w14:anchorId="3B515D0F">
          <v:shape id="_x0000_i1034" type="#_x0000_t75" style="width:177.75pt;height:18.75pt" o:ole="">
            <v:imagedata r:id="rId26" o:title=""/>
          </v:shape>
          <o:OLEObject Type="Embed" ProgID="Equation.DSMT4" ShapeID="_x0000_i1034" DrawAspect="Content" ObjectID="_1755368376" r:id="rId27"/>
        </w:object>
      </w:r>
      <w:bookmarkEnd w:id="1"/>
      <w:r w:rsidRPr="00C960B0">
        <w:rPr>
          <w:sz w:val="28"/>
          <w:szCs w:val="28"/>
        </w:rPr>
        <w:t xml:space="preserve">. Касательная проходит через точку </w:t>
      </w:r>
      <w:r w:rsidRPr="00C960B0">
        <w:rPr>
          <w:position w:val="-10"/>
          <w:sz w:val="28"/>
          <w:szCs w:val="28"/>
        </w:rPr>
        <w:object w:dxaOrig="960" w:dyaOrig="320" w14:anchorId="3B6BD986">
          <v:shape id="_x0000_i1035" type="#_x0000_t75" style="width:48pt;height:15.75pt" o:ole="">
            <v:imagedata r:id="rId13" o:title=""/>
          </v:shape>
          <o:OLEObject Type="Embed" ProgID="Equation.DSMT4" ShapeID="_x0000_i1035" DrawAspect="Content" ObjectID="_1755368377" r:id="rId28"/>
        </w:object>
      </w:r>
      <w:r w:rsidRPr="00C960B0">
        <w:rPr>
          <w:sz w:val="28"/>
          <w:szCs w:val="28"/>
        </w:rPr>
        <w:t xml:space="preserve">, следовательно, выполняется равенство </w:t>
      </w:r>
      <w:r w:rsidRPr="00C960B0">
        <w:rPr>
          <w:position w:val="-12"/>
          <w:sz w:val="28"/>
          <w:szCs w:val="28"/>
        </w:rPr>
        <w:object w:dxaOrig="3660" w:dyaOrig="380" w14:anchorId="3384B1B0">
          <v:shape id="_x0000_i1036" type="#_x0000_t75" style="width:183pt;height:18.75pt" o:ole="">
            <v:imagedata r:id="rId29" o:title=""/>
          </v:shape>
          <o:OLEObject Type="Embed" ProgID="Equation.DSMT4" ShapeID="_x0000_i1036" DrawAspect="Content" ObjectID="_1755368378" r:id="rId30"/>
        </w:object>
      </w:r>
      <w:r w:rsidRPr="00C960B0">
        <w:rPr>
          <w:sz w:val="28"/>
          <w:szCs w:val="28"/>
        </w:rPr>
        <w:t xml:space="preserve">, из которого находим: </w:t>
      </w:r>
      <w:r w:rsidRPr="00C960B0">
        <w:rPr>
          <w:position w:val="-12"/>
          <w:sz w:val="28"/>
          <w:szCs w:val="28"/>
        </w:rPr>
        <w:object w:dxaOrig="639" w:dyaOrig="360" w14:anchorId="04A175C6">
          <v:shape id="_x0000_i1037" type="#_x0000_t75" style="width:32.25pt;height:18pt" o:ole="">
            <v:imagedata r:id="rId31" o:title=""/>
          </v:shape>
          <o:OLEObject Type="Embed" ProgID="Equation.DSMT4" ShapeID="_x0000_i1037" DrawAspect="Content" ObjectID="_1755368379" r:id="rId32"/>
        </w:object>
      </w:r>
      <w:r w:rsidRPr="00C960B0">
        <w:rPr>
          <w:sz w:val="28"/>
          <w:szCs w:val="28"/>
        </w:rPr>
        <w:t xml:space="preserve"> или </w:t>
      </w:r>
      <w:r w:rsidRPr="00C960B0">
        <w:rPr>
          <w:position w:val="-12"/>
          <w:sz w:val="28"/>
          <w:szCs w:val="28"/>
        </w:rPr>
        <w:object w:dxaOrig="660" w:dyaOrig="360" w14:anchorId="412FCF52">
          <v:shape id="_x0000_i1038" type="#_x0000_t75" style="width:33pt;height:18pt" o:ole="">
            <v:imagedata r:id="rId33" o:title=""/>
          </v:shape>
          <o:OLEObject Type="Embed" ProgID="Equation.DSMT4" ShapeID="_x0000_i1038" DrawAspect="Content" ObjectID="_1755368380" r:id="rId34"/>
        </w:object>
      </w:r>
      <w:r w:rsidRPr="00C960B0">
        <w:rPr>
          <w:sz w:val="28"/>
          <w:szCs w:val="28"/>
        </w:rPr>
        <w:t>.</w:t>
      </w:r>
    </w:p>
    <w:p w14:paraId="3BE9FBED" w14:textId="77777777" w:rsidR="00C960B0" w:rsidRPr="00C960B0" w:rsidRDefault="00C960B0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C960B0">
        <w:rPr>
          <w:sz w:val="28"/>
          <w:szCs w:val="28"/>
        </w:rPr>
        <w:t xml:space="preserve">Подставляем найденные значения в уравнение касательной  </w:t>
      </w:r>
      <w:r w:rsidRPr="00C960B0">
        <w:rPr>
          <w:position w:val="-12"/>
          <w:sz w:val="28"/>
          <w:szCs w:val="28"/>
        </w:rPr>
        <w:object w:dxaOrig="3560" w:dyaOrig="380" w14:anchorId="623164F0">
          <v:shape id="_x0000_i1039" type="#_x0000_t75" style="width:177.75pt;height:18.75pt" o:ole="">
            <v:imagedata r:id="rId26" o:title=""/>
          </v:shape>
          <o:OLEObject Type="Embed" ProgID="Equation.DSMT4" ShapeID="_x0000_i1039" DrawAspect="Content" ObjectID="_1755368381" r:id="rId35"/>
        </w:object>
      </w:r>
      <w:r w:rsidRPr="00C960B0">
        <w:rPr>
          <w:sz w:val="28"/>
          <w:szCs w:val="28"/>
        </w:rPr>
        <w:t>:</w:t>
      </w:r>
    </w:p>
    <w:p w14:paraId="1A728B24" w14:textId="77777777" w:rsidR="00C960B0" w:rsidRPr="00C960B0" w:rsidRDefault="00C960B0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C960B0">
        <w:rPr>
          <w:sz w:val="28"/>
          <w:szCs w:val="28"/>
        </w:rPr>
        <w:t xml:space="preserve">1) если </w:t>
      </w:r>
      <w:r w:rsidRPr="00C960B0">
        <w:rPr>
          <w:position w:val="-12"/>
          <w:sz w:val="28"/>
          <w:szCs w:val="28"/>
        </w:rPr>
        <w:object w:dxaOrig="639" w:dyaOrig="360" w14:anchorId="1BFA3776">
          <v:shape id="_x0000_i1040" type="#_x0000_t75" style="width:32.25pt;height:18pt" o:ole="">
            <v:imagedata r:id="rId31" o:title=""/>
          </v:shape>
          <o:OLEObject Type="Embed" ProgID="Equation.DSMT4" ShapeID="_x0000_i1040" DrawAspect="Content" ObjectID="_1755368382" r:id="rId36"/>
        </w:object>
      </w:r>
      <w:r w:rsidRPr="00C960B0">
        <w:rPr>
          <w:sz w:val="28"/>
          <w:szCs w:val="28"/>
        </w:rPr>
        <w:t xml:space="preserve">, то </w:t>
      </w:r>
      <w:r w:rsidRPr="00C960B0">
        <w:rPr>
          <w:position w:val="-10"/>
          <w:sz w:val="28"/>
          <w:szCs w:val="28"/>
        </w:rPr>
        <w:object w:dxaOrig="1200" w:dyaOrig="320" w14:anchorId="692E6F66">
          <v:shape id="_x0000_i1041" type="#_x0000_t75" style="width:60pt;height:15.75pt" o:ole="">
            <v:imagedata r:id="rId37" o:title=""/>
          </v:shape>
          <o:OLEObject Type="Embed" ProgID="Equation.DSMT4" ShapeID="_x0000_i1041" DrawAspect="Content" ObjectID="_1755368383" r:id="rId38"/>
        </w:object>
      </w:r>
      <w:r w:rsidRPr="00C960B0">
        <w:rPr>
          <w:sz w:val="28"/>
          <w:szCs w:val="28"/>
        </w:rPr>
        <w:t>;</w:t>
      </w:r>
    </w:p>
    <w:p w14:paraId="7BA817E4" w14:textId="335BE640" w:rsidR="00B45EAB" w:rsidRPr="00B45EAB" w:rsidRDefault="00C960B0" w:rsidP="00F12E42">
      <w:pPr>
        <w:spacing w:line="276" w:lineRule="auto"/>
        <w:ind w:firstLine="709"/>
        <w:jc w:val="both"/>
        <w:rPr>
          <w:sz w:val="28"/>
          <w:szCs w:val="28"/>
        </w:rPr>
      </w:pPr>
      <w:r w:rsidRPr="00C960B0">
        <w:rPr>
          <w:sz w:val="28"/>
          <w:szCs w:val="28"/>
        </w:rPr>
        <w:t xml:space="preserve">2) если </w:t>
      </w:r>
      <w:r w:rsidRPr="00C960B0">
        <w:rPr>
          <w:position w:val="-12"/>
          <w:sz w:val="28"/>
          <w:szCs w:val="28"/>
        </w:rPr>
        <w:object w:dxaOrig="660" w:dyaOrig="360" w14:anchorId="35748B79">
          <v:shape id="_x0000_i1042" type="#_x0000_t75" style="width:33pt;height:18pt" o:ole="">
            <v:imagedata r:id="rId39" o:title=""/>
          </v:shape>
          <o:OLEObject Type="Embed" ProgID="Equation.DSMT4" ShapeID="_x0000_i1042" DrawAspect="Content" ObjectID="_1755368384" r:id="rId40"/>
        </w:object>
      </w:r>
      <w:r w:rsidRPr="00C960B0">
        <w:rPr>
          <w:sz w:val="28"/>
          <w:szCs w:val="28"/>
        </w:rPr>
        <w:t xml:space="preserve">, то </w:t>
      </w:r>
      <w:r w:rsidRPr="00C960B0">
        <w:rPr>
          <w:position w:val="-10"/>
          <w:sz w:val="28"/>
          <w:szCs w:val="28"/>
        </w:rPr>
        <w:object w:dxaOrig="1160" w:dyaOrig="320" w14:anchorId="53177E9E">
          <v:shape id="_x0000_i1043" type="#_x0000_t75" style="width:57.75pt;height:15.75pt" o:ole="">
            <v:imagedata r:id="rId41" o:title=""/>
          </v:shape>
          <o:OLEObject Type="Embed" ProgID="Equation.DSMT4" ShapeID="_x0000_i1043" DrawAspect="Content" ObjectID="_1755368385" r:id="rId42"/>
        </w:object>
      </w:r>
      <w:r w:rsidRPr="00C960B0">
        <w:rPr>
          <w:sz w:val="28"/>
          <w:szCs w:val="28"/>
        </w:rPr>
        <w:t>.</w:t>
      </w:r>
    </w:p>
    <w:p w14:paraId="7AA9802F" w14:textId="558D0117" w:rsidR="00B45EAB" w:rsidRPr="00B45EAB" w:rsidRDefault="00B45EAB" w:rsidP="00F12E42">
      <w:pPr>
        <w:suppressAutoHyphens w:val="0"/>
        <w:spacing w:before="240"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rStyle w:val="20"/>
        </w:rPr>
        <w:t xml:space="preserve">Упражнение </w:t>
      </w:r>
      <w:r w:rsidR="004C4DE9" w:rsidRPr="00F6635D">
        <w:rPr>
          <w:rStyle w:val="20"/>
        </w:rPr>
        <w:t>3</w:t>
      </w:r>
      <w:r w:rsidRPr="00B45EAB">
        <w:rPr>
          <w:rStyle w:val="20"/>
        </w:rPr>
        <w:t>.</w:t>
      </w:r>
      <w:r w:rsidRPr="00B45EAB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45EAB">
        <w:rPr>
          <w:color w:val="000000"/>
          <w:sz w:val="28"/>
          <w:szCs w:val="28"/>
          <w:lang w:eastAsia="ru-RU"/>
        </w:rPr>
        <w:t>Создать функцию для построения касательной к графику функции в точке.  Входными аргументами функции являются строка с символ</w:t>
      </w:r>
      <w:r w:rsidR="004B5612">
        <w:rPr>
          <w:color w:val="000000"/>
          <w:sz w:val="28"/>
          <w:szCs w:val="28"/>
          <w:lang w:eastAsia="ru-RU"/>
        </w:rPr>
        <w:t xml:space="preserve">ьным </w:t>
      </w:r>
      <w:r w:rsidRPr="00B45EAB">
        <w:rPr>
          <w:color w:val="000000"/>
          <w:sz w:val="28"/>
          <w:szCs w:val="28"/>
          <w:lang w:eastAsia="ru-RU"/>
        </w:rPr>
        <w:t>представлением функции одной переменной</w:t>
      </w:r>
      <w:r w:rsidR="005B42A2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ru-RU"/>
          </w:rPr>
          <m:t>x</m:t>
        </m:r>
      </m:oMath>
      <w:r w:rsidRPr="00B45EAB">
        <w:rPr>
          <w:color w:val="000000"/>
          <w:sz w:val="28"/>
          <w:szCs w:val="28"/>
          <w:lang w:eastAsia="ru-RU"/>
        </w:rPr>
        <w:t xml:space="preserve"> и числовое значение абсциссы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 w:rsidRPr="00B45EAB">
        <w:rPr>
          <w:color w:val="000000"/>
          <w:sz w:val="28"/>
          <w:szCs w:val="28"/>
          <w:lang w:eastAsia="ru-RU"/>
        </w:rPr>
        <w:t xml:space="preserve"> в которой следует провести касательную. Файл-функция выводит в одном графическом окне графики функции и касательной к ней в заданной точке на промежутке</w:t>
      </w:r>
      <w:r w:rsidR="004C55A3" w:rsidRPr="004C55A3">
        <w:rPr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[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-1;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+1]</m:t>
        </m:r>
      </m:oMath>
      <w:r w:rsidR="004C55A3" w:rsidRPr="004C55A3">
        <w:rPr>
          <w:color w:val="000000"/>
          <w:sz w:val="28"/>
          <w:szCs w:val="28"/>
          <w:lang w:eastAsia="ru-RU"/>
        </w:rPr>
        <w:t xml:space="preserve">. </w:t>
      </w:r>
      <w:r w:rsidRPr="00B45EAB">
        <w:rPr>
          <w:color w:val="000000"/>
          <w:sz w:val="28"/>
          <w:szCs w:val="28"/>
          <w:lang w:eastAsia="ru-RU"/>
        </w:rPr>
        <w:t>Алгоритм файл-функции включает:</w:t>
      </w:r>
      <w:r w:rsidR="004C55A3" w:rsidRPr="004C55A3">
        <w:rPr>
          <w:color w:val="000000"/>
          <w:sz w:val="28"/>
          <w:szCs w:val="28"/>
          <w:lang w:eastAsia="ru-RU"/>
        </w:rPr>
        <w:t xml:space="preserve"> </w:t>
      </w:r>
    </w:p>
    <w:p w14:paraId="53A77CBD" w14:textId="608C8B65" w:rsidR="00B45EAB" w:rsidRPr="00B45EAB" w:rsidRDefault="004B5612" w:rsidP="00F12E42">
      <w:pPr>
        <w:numPr>
          <w:ilvl w:val="0"/>
          <w:numId w:val="7"/>
        </w:numPr>
        <w:suppressAutoHyphens w:val="0"/>
        <w:spacing w:line="276" w:lineRule="auto"/>
        <w:ind w:left="121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="00B45EAB" w:rsidRPr="00B45EAB">
        <w:rPr>
          <w:color w:val="000000"/>
          <w:sz w:val="28"/>
          <w:szCs w:val="28"/>
          <w:lang w:eastAsia="ru-RU"/>
        </w:rPr>
        <w:t>ахождение производной заданной функции.</w:t>
      </w:r>
    </w:p>
    <w:p w14:paraId="5B694DA1" w14:textId="1D17F968" w:rsidR="00B45EAB" w:rsidRPr="00B45EAB" w:rsidRDefault="00B45EAB" w:rsidP="00F12E42">
      <w:pPr>
        <w:numPr>
          <w:ilvl w:val="0"/>
          <w:numId w:val="7"/>
        </w:numPr>
        <w:suppressAutoHyphens w:val="0"/>
        <w:spacing w:line="276" w:lineRule="auto"/>
        <w:ind w:left="1211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Формирование символ</w:t>
      </w:r>
      <w:r w:rsidR="004B5612">
        <w:rPr>
          <w:color w:val="000000"/>
          <w:sz w:val="28"/>
          <w:szCs w:val="28"/>
          <w:lang w:eastAsia="ru-RU"/>
        </w:rPr>
        <w:t>ьног</w:t>
      </w:r>
      <w:r w:rsidRPr="00B45EAB">
        <w:rPr>
          <w:color w:val="000000"/>
          <w:sz w:val="28"/>
          <w:szCs w:val="28"/>
          <w:lang w:eastAsia="ru-RU"/>
        </w:rPr>
        <w:t>о выражения для касательной и подстановки в него значения производной, абсциссы и ординаты точки, в которой проводится касательная.</w:t>
      </w:r>
    </w:p>
    <w:p w14:paraId="71D3F3B3" w14:textId="77777777" w:rsidR="00B45EAB" w:rsidRPr="00B45EAB" w:rsidRDefault="00B45EAB" w:rsidP="00F12E42">
      <w:pPr>
        <w:numPr>
          <w:ilvl w:val="0"/>
          <w:numId w:val="7"/>
        </w:numPr>
        <w:suppressAutoHyphens w:val="0"/>
        <w:spacing w:line="276" w:lineRule="auto"/>
        <w:ind w:left="1211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>Построение графика функции и касательной к нему в указанной точке на указанном промежутке. </w:t>
      </w:r>
    </w:p>
    <w:p w14:paraId="1BE2BD5C" w14:textId="29F4504E" w:rsidR="004E5B1F" w:rsidRDefault="00B45EAB" w:rsidP="00F12E42">
      <w:pPr>
        <w:suppressAutoHyphens w:val="0"/>
        <w:spacing w:line="276" w:lineRule="auto"/>
        <w:ind w:firstLine="709"/>
        <w:jc w:val="both"/>
        <w:rPr>
          <w:sz w:val="28"/>
          <w:szCs w:val="28"/>
          <w:lang w:eastAsia="ru-RU"/>
        </w:rPr>
      </w:pPr>
      <w:r w:rsidRPr="00B45EAB">
        <w:rPr>
          <w:color w:val="000000"/>
          <w:sz w:val="28"/>
          <w:szCs w:val="28"/>
          <w:lang w:eastAsia="ru-RU"/>
        </w:rPr>
        <w:t xml:space="preserve">Используя созданную блок-функцию, построить график функции и касательную к нему для </w:t>
      </w:r>
      <w:r w:rsidR="004B5612">
        <w:rPr>
          <w:color w:val="000000"/>
          <w:sz w:val="28"/>
          <w:szCs w:val="28"/>
          <w:lang w:eastAsia="ru-RU"/>
        </w:rPr>
        <w:t xml:space="preserve">функции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y=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cos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  <m:t>3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eastAsia="ru-RU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(3x)</m:t>
            </m: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e>
        </m:func>
      </m:oMath>
      <w:r w:rsidR="004B5612" w:rsidRPr="004B5612">
        <w:rPr>
          <w:sz w:val="28"/>
          <w:szCs w:val="28"/>
          <w:lang w:eastAsia="ru-RU"/>
        </w:rPr>
        <w:t xml:space="preserve"> </w:t>
      </w:r>
      <w:r w:rsidR="004B5612">
        <w:rPr>
          <w:sz w:val="28"/>
          <w:szCs w:val="28"/>
          <w:lang w:eastAsia="ru-RU"/>
        </w:rPr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4</m:t>
            </m:r>
          </m:den>
        </m:f>
      </m:oMath>
      <w:r w:rsidR="004B5612" w:rsidRPr="004B5612">
        <w:rPr>
          <w:color w:val="000000"/>
          <w:sz w:val="28"/>
          <w:szCs w:val="28"/>
          <w:lang w:eastAsia="ru-RU"/>
        </w:rPr>
        <w:t>.</w:t>
      </w:r>
    </w:p>
    <w:p w14:paraId="6E637261" w14:textId="49724979" w:rsidR="004E5B1F" w:rsidRPr="00FB3567" w:rsidRDefault="00FB3567" w:rsidP="00F6635D">
      <w:pPr>
        <w:pStyle w:val="2"/>
        <w:spacing w:before="240"/>
        <w:ind w:firstLine="426"/>
      </w:pPr>
      <w:r w:rsidRPr="00276105">
        <w:t>4</w:t>
      </w:r>
      <w:r w:rsidR="004E5B1F" w:rsidRPr="00FB3567">
        <w:t>. Механический смысл производной</w:t>
      </w:r>
    </w:p>
    <w:p w14:paraId="7827F862" w14:textId="4915707B" w:rsidR="004E5B1F" w:rsidRPr="00FB3567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 xml:space="preserve">Рассмотрим простой случай: материальная точка движется по координатной прямой по известному закону </w:t>
      </w:r>
      <w:bookmarkStart w:id="2" w:name="_Hlk528526034"/>
      <m:oMath>
        <m:r>
          <w:rPr>
            <w:rFonts w:ascii="Cambria Math" w:hAnsi="Cambria Math"/>
            <w:sz w:val="28"/>
            <w:szCs w:val="28"/>
          </w:rPr>
          <m:t>s=s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bookmarkEnd w:id="2"/>
      <w:r w:rsidRPr="00FB3567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A80883" w:rsidRPr="00A80883">
        <w:rPr>
          <w:sz w:val="28"/>
          <w:szCs w:val="28"/>
        </w:rPr>
        <w:t xml:space="preserve"> –</w:t>
      </w:r>
      <w:r w:rsidRPr="00FB3567">
        <w:rPr>
          <w:sz w:val="28"/>
          <w:szCs w:val="28"/>
        </w:rPr>
        <w:t xml:space="preserve"> координата точки на прямой в момент времени</w:t>
      </w:r>
      <w:r w:rsidR="00276105" w:rsidRPr="00276105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FB3567">
        <w:rPr>
          <w:sz w:val="28"/>
          <w:szCs w:val="28"/>
        </w:rPr>
        <w:t xml:space="preserve">). </w:t>
      </w:r>
    </w:p>
    <w:p w14:paraId="3070BF43" w14:textId="6D320C8F" w:rsidR="004E5B1F" w:rsidRPr="00FB3567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 xml:space="preserve">Под </w:t>
      </w:r>
      <w:r w:rsidRPr="00FB3567">
        <w:rPr>
          <w:i/>
          <w:sz w:val="28"/>
          <w:szCs w:val="28"/>
        </w:rPr>
        <w:t>средней скоростью</w:t>
      </w:r>
      <w:r w:rsidRPr="00FB3567">
        <w:rPr>
          <w:sz w:val="28"/>
          <w:szCs w:val="28"/>
        </w:rPr>
        <w:t xml:space="preserve"> движения за некоторый промежуток времени в физике понимают отношение перемещения к промежутку времени, т.е. средняя скорость за промежуток времени от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B3567">
        <w:rPr>
          <w:sz w:val="28"/>
          <w:szCs w:val="28"/>
        </w:rPr>
        <w:t xml:space="preserve"> 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</m:t>
        </m:r>
      </m:oMath>
      <w:r w:rsidRPr="00FB3567">
        <w:rPr>
          <w:sz w:val="28"/>
          <w:szCs w:val="28"/>
        </w:rPr>
        <w:t xml:space="preserve"> выражается равенством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-s(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Pr="00FB3567">
        <w:rPr>
          <w:sz w:val="28"/>
          <w:szCs w:val="28"/>
        </w:rPr>
        <w:t xml:space="preserve">. </w:t>
      </w:r>
    </w:p>
    <w:p w14:paraId="70664A53" w14:textId="6E9743B6" w:rsidR="004E5B1F" w:rsidRPr="00FB3567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i/>
          <w:sz w:val="28"/>
          <w:szCs w:val="28"/>
        </w:rPr>
        <w:lastRenderedPageBreak/>
        <w:t>Мгновенной скоростью</w:t>
      </w:r>
      <w:r w:rsidRPr="00FB35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FB3567">
        <w:rPr>
          <w:sz w:val="28"/>
          <w:szCs w:val="28"/>
        </w:rPr>
        <w:t xml:space="preserve"> в 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B3567">
        <w:rPr>
          <w:sz w:val="28"/>
          <w:szCs w:val="28"/>
        </w:rPr>
        <w:t xml:space="preserve"> называют предел средней скорости движения за промежуток времени</w:t>
      </w:r>
      <w:r w:rsidR="005A3CEC" w:rsidRPr="005A3CEC">
        <w:rPr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FB3567">
        <w:rPr>
          <w:sz w:val="28"/>
          <w:szCs w:val="28"/>
        </w:rPr>
        <w:t xml:space="preserve"> при условии</w:t>
      </w:r>
      <m:oMath>
        <m:r>
          <w:rPr>
            <w:rFonts w:ascii="Cambria Math" w:hAnsi="Cambria Math"/>
            <w:sz w:val="28"/>
            <w:szCs w:val="28"/>
          </w:rPr>
          <m:t xml:space="preserve"> ∆t→0</m:t>
        </m:r>
      </m:oMath>
      <w:r w:rsidRPr="00FB3567">
        <w:rPr>
          <w:sz w:val="28"/>
          <w:szCs w:val="28"/>
        </w:rPr>
        <w:t xml:space="preserve">. Таким образом, </w:t>
      </w:r>
      <m:oMath>
        <m:r>
          <w:rPr>
            <w:rFonts w:ascii="Cambria Math" w:hAnsi="Cambria Math"/>
            <w:sz w:val="28"/>
            <w:szCs w:val="28"/>
          </w:rPr>
          <m:t>v=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∆s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∆t</m:t>
                </m:r>
              </m:den>
            </m:f>
          </m:e>
        </m:func>
      </m:oMath>
      <w:r w:rsidR="005A3CEC" w:rsidRPr="00850D81">
        <w:rPr>
          <w:sz w:val="28"/>
          <w:szCs w:val="28"/>
        </w:rPr>
        <w:t>.</w:t>
      </w:r>
      <w:r w:rsidRPr="00FB3567">
        <w:rPr>
          <w:sz w:val="28"/>
          <w:szCs w:val="28"/>
        </w:rPr>
        <w:t xml:space="preserve"> </w:t>
      </w:r>
    </w:p>
    <w:p w14:paraId="1F3E3BF4" w14:textId="21246112" w:rsidR="004E5B1F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>Но согласно определению производной</w:t>
      </w:r>
      <w:r w:rsidR="00850D81" w:rsidRPr="00850D81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∆s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∆t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=s'(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B3567">
        <w:rPr>
          <w:sz w:val="28"/>
          <w:szCs w:val="28"/>
        </w:rPr>
        <w:t xml:space="preserve">, значит, производная координаты по времени при прямолинейном движении есть скорость. В этом состоит </w:t>
      </w:r>
      <w:r w:rsidRPr="00FB3567">
        <w:rPr>
          <w:i/>
          <w:sz w:val="28"/>
          <w:szCs w:val="28"/>
        </w:rPr>
        <w:t>механический смысл</w:t>
      </w:r>
      <w:r w:rsidRPr="00FB3567">
        <w:rPr>
          <w:sz w:val="28"/>
          <w:szCs w:val="28"/>
        </w:rPr>
        <w:t xml:space="preserve"> производной.</w:t>
      </w:r>
    </w:p>
    <w:p w14:paraId="318EC566" w14:textId="7121F320" w:rsidR="004E5B1F" w:rsidRPr="00FB3567" w:rsidRDefault="00F12E42" w:rsidP="00F6635D">
      <w:pPr>
        <w:pStyle w:val="2"/>
        <w:spacing w:before="240"/>
        <w:ind w:firstLine="426"/>
      </w:pPr>
      <w:r w:rsidRPr="00F12E42">
        <w:t>5.</w:t>
      </w:r>
      <w:r w:rsidR="004E5B1F" w:rsidRPr="00FB3567">
        <w:t xml:space="preserve"> Производная и мгновенная угловая скорость тела</w:t>
      </w:r>
    </w:p>
    <w:p w14:paraId="0EF17556" w14:textId="77777777" w:rsidR="00E50C1C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>Рассмотрим вращение тела вокруг оси. Его можно описать функцией</w:t>
      </w:r>
      <w:r w:rsidR="00A80883" w:rsidRPr="00A808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φ(t)</m:t>
        </m:r>
      </m:oMath>
      <w:r w:rsidRPr="00FB3567">
        <w:rPr>
          <w:sz w:val="28"/>
          <w:szCs w:val="28"/>
        </w:rPr>
        <w:t>, определяющей угол поворота тела за промежуток времени</w:t>
      </w:r>
      <w:r w:rsidR="00A80883" w:rsidRPr="00A808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[0,t]</m:t>
        </m:r>
      </m:oMath>
      <w:r w:rsidRPr="00FB3567">
        <w:rPr>
          <w:sz w:val="28"/>
          <w:szCs w:val="28"/>
        </w:rPr>
        <w:t>. Если вращение происходит равномерно, то его угловой скоростью называют отношение угла поворота к величине промежутка времени</w:t>
      </w:r>
      <w:r w:rsidR="00E50C1C" w:rsidRPr="00E50C1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φ(t)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Pr="00FB3567">
        <w:rPr>
          <w:sz w:val="28"/>
          <w:szCs w:val="28"/>
        </w:rPr>
        <w:t xml:space="preserve">. Если же вращение происходит неравномерно, то </w:t>
      </w:r>
      <w:r w:rsidRPr="00FB3567">
        <w:rPr>
          <w:i/>
          <w:sz w:val="28"/>
          <w:szCs w:val="28"/>
        </w:rPr>
        <w:t>средней угловой скоростью</w:t>
      </w:r>
      <w:r w:rsidRPr="00FB3567">
        <w:rPr>
          <w:sz w:val="28"/>
          <w:szCs w:val="28"/>
        </w:rPr>
        <w:t xml:space="preserve"> этого вращения за промежуток времени </w:t>
      </w:r>
      <w:r w:rsidR="00E50C1C" w:rsidRPr="005A3CEC">
        <w:rPr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FB3567">
        <w:rPr>
          <w:sz w:val="28"/>
          <w:szCs w:val="28"/>
        </w:rPr>
        <w:t xml:space="preserve"> называют отношение </w:t>
      </w:r>
    </w:p>
    <w:p w14:paraId="4D37B804" w14:textId="4FD5D159" w:rsidR="004E5B1F" w:rsidRPr="00FB3567" w:rsidRDefault="00737343" w:rsidP="00F12E42">
      <w:pPr>
        <w:spacing w:line="276" w:lineRule="auto"/>
        <w:ind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-φ(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="004E5B1F" w:rsidRPr="00FB3567">
        <w:rPr>
          <w:sz w:val="28"/>
          <w:szCs w:val="28"/>
        </w:rPr>
        <w:t xml:space="preserve">. </w:t>
      </w:r>
    </w:p>
    <w:p w14:paraId="6D9B42BF" w14:textId="21BC917F" w:rsidR="004E5B1F" w:rsidRPr="00737343" w:rsidRDefault="004E5B1F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i/>
          <w:sz w:val="28"/>
          <w:szCs w:val="28"/>
        </w:rPr>
        <w:t>Мгновенной угловой скоростью</w:t>
      </w:r>
      <w:r w:rsidRPr="00FB35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FB3567">
        <w:rPr>
          <w:sz w:val="28"/>
          <w:szCs w:val="28"/>
        </w:rPr>
        <w:t xml:space="preserve"> в момент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B3567">
        <w:rPr>
          <w:sz w:val="28"/>
          <w:szCs w:val="28"/>
        </w:rPr>
        <w:t xml:space="preserve"> называют предел средней угловой скорости за промежуток времени </w:t>
      </w:r>
      <w:r w:rsidR="00846514" w:rsidRPr="005A3CEC">
        <w:rPr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FB3567">
        <w:rPr>
          <w:sz w:val="28"/>
          <w:szCs w:val="28"/>
        </w:rPr>
        <w:t xml:space="preserve"> при условии </w:t>
      </w:r>
      <m:oMath>
        <m:r>
          <w:rPr>
            <w:rFonts w:ascii="Cambria Math" w:hAnsi="Cambria Math"/>
            <w:sz w:val="28"/>
            <w:szCs w:val="28"/>
          </w:rPr>
          <m:t>∆t→0</m:t>
        </m:r>
      </m:oMath>
      <w:r w:rsidRPr="00FB356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ω=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∆t→0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∆t→0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-φ(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Pr="00FB3567">
        <w:rPr>
          <w:sz w:val="28"/>
          <w:szCs w:val="28"/>
        </w:rPr>
        <w:t xml:space="preserve"> . Таким образом, </w:t>
      </w:r>
      <m:oMath>
        <m:r>
          <w:rPr>
            <w:rFonts w:ascii="Cambria Math" w:hAnsi="Cambria Math"/>
            <w:sz w:val="28"/>
            <w:szCs w:val="28"/>
          </w:rPr>
          <m:t>ω=φ</m:t>
        </m:r>
        <m:r>
          <w:rPr>
            <w:rFonts w:ascii="Cambria Math" w:hAnsi="Cambria Math"/>
            <w:sz w:val="28"/>
            <w:szCs w:val="28"/>
          </w:rPr>
          <m:t>'(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46514" w:rsidRPr="00737343">
        <w:rPr>
          <w:sz w:val="28"/>
          <w:szCs w:val="28"/>
        </w:rPr>
        <w:t>.</w:t>
      </w:r>
    </w:p>
    <w:p w14:paraId="6761EB22" w14:textId="6C335E66" w:rsidR="00590F6E" w:rsidRPr="00590F6E" w:rsidRDefault="00590F6E" w:rsidP="00590F6E">
      <w:pPr>
        <w:spacing w:before="240" w:line="276" w:lineRule="auto"/>
        <w:ind w:firstLine="425"/>
        <w:jc w:val="both"/>
        <w:rPr>
          <w:sz w:val="28"/>
          <w:szCs w:val="28"/>
        </w:rPr>
      </w:pPr>
      <w:bookmarkStart w:id="3" w:name="_Hlk524421921"/>
      <w:r w:rsidRPr="00AC4CDF">
        <w:rPr>
          <w:rStyle w:val="20"/>
        </w:rPr>
        <w:t>Пример 4.</w:t>
      </w:r>
      <w:r w:rsidRPr="00590F6E">
        <w:rPr>
          <w:sz w:val="28"/>
          <w:szCs w:val="28"/>
        </w:rPr>
        <w:t xml:space="preserve"> Най</w:t>
      </w:r>
      <w:r>
        <w:rPr>
          <w:sz w:val="28"/>
          <w:szCs w:val="28"/>
        </w:rPr>
        <w:t>дем</w:t>
      </w:r>
      <w:r w:rsidRPr="00590F6E">
        <w:rPr>
          <w:sz w:val="28"/>
          <w:szCs w:val="28"/>
        </w:rPr>
        <w:t xml:space="preserve"> значения аргумента, при которых скорость изменения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y=0,5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+2x</m:t>
        </m:r>
      </m:oMath>
      <w:r w:rsidRPr="00590F6E">
        <w:rPr>
          <w:sz w:val="28"/>
          <w:szCs w:val="28"/>
        </w:rPr>
        <w:t xml:space="preserve"> равна 2.  </w:t>
      </w:r>
    </w:p>
    <w:p w14:paraId="32866F63" w14:textId="2E7FC95C" w:rsidR="00590F6E" w:rsidRDefault="00590F6E" w:rsidP="00590F6E">
      <w:pPr>
        <w:spacing w:line="276" w:lineRule="auto"/>
        <w:ind w:firstLine="425"/>
        <w:jc w:val="both"/>
        <w:rPr>
          <w:sz w:val="28"/>
          <w:szCs w:val="28"/>
        </w:rPr>
      </w:pPr>
      <w:r w:rsidRPr="00590F6E">
        <w:rPr>
          <w:sz w:val="28"/>
          <w:szCs w:val="28"/>
        </w:rPr>
        <w:t>Задача состоит в отыскании значений</w:t>
      </w:r>
      <w:r w:rsidR="004D1C9C" w:rsidRPr="004D1C9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0F6E">
        <w:rPr>
          <w:sz w:val="28"/>
          <w:szCs w:val="28"/>
        </w:rPr>
        <w:t>, при которых производная функции равна 2. Производная задается формулой</w:t>
      </w:r>
      <w:r w:rsidR="004D1C9C" w:rsidRPr="004D1C9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 w:rsidRPr="00590F6E">
        <w:rPr>
          <w:sz w:val="28"/>
          <w:szCs w:val="28"/>
        </w:rPr>
        <w:t xml:space="preserve">, значит, нужно решить уравнение </w:t>
      </w:r>
      <m:oMath>
        <m:r>
          <w:rPr>
            <w:rFonts w:ascii="Cambria Math" w:hAnsi="Cambria Math"/>
            <w:sz w:val="28"/>
            <w:szCs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+2=2</m:t>
        </m:r>
      </m:oMath>
      <w:r w:rsidRPr="00590F6E">
        <w:rPr>
          <w:sz w:val="28"/>
          <w:szCs w:val="28"/>
        </w:rPr>
        <w:t>, или</w:t>
      </w:r>
      <w:r w:rsidR="004D1C9C" w:rsidRPr="004D1C9C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590F6E">
        <w:rPr>
          <w:sz w:val="28"/>
          <w:szCs w:val="28"/>
        </w:rPr>
        <w:t>.</w:t>
      </w:r>
    </w:p>
    <w:p w14:paraId="7C8B418A" w14:textId="366624E1" w:rsidR="00737343" w:rsidRPr="00737343" w:rsidRDefault="00737343" w:rsidP="00737343">
      <w:pPr>
        <w:pStyle w:val="ac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такого уравнения можно воспользоваться встроенной функцией </w:t>
      </w:r>
      <w:proofErr w:type="spellStart"/>
      <w:r w:rsidRPr="00737343">
        <w:rPr>
          <w:sz w:val="28"/>
          <w:szCs w:val="28"/>
        </w:rPr>
        <w:t>brentq</w:t>
      </w:r>
      <w:proofErr w:type="spellEnd"/>
      <w:r>
        <w:rPr>
          <w:sz w:val="28"/>
          <w:szCs w:val="28"/>
        </w:rPr>
        <w:t xml:space="preserve">, которая </w:t>
      </w:r>
      <w:r w:rsidRPr="00737343">
        <w:rPr>
          <w:color w:val="000000"/>
          <w:sz w:val="28"/>
          <w:szCs w:val="28"/>
        </w:rPr>
        <w:t>позволяет приближённо вычислить корень уравнения по заданному начальному приближению. Базовый формат вызова этой функции включает два аргумента и имеет следующий вид:</w:t>
      </w:r>
    </w:p>
    <w:p w14:paraId="055E523C" w14:textId="77777777" w:rsidR="00737343" w:rsidRPr="00737343" w:rsidRDefault="00737343" w:rsidP="00737343">
      <w:pPr>
        <w:pStyle w:val="a7"/>
        <w:rPr>
          <w:lang w:eastAsia="ru-RU"/>
        </w:rPr>
      </w:pPr>
      <w:proofErr w:type="spellStart"/>
      <w:r w:rsidRPr="00737343">
        <w:rPr>
          <w:lang w:eastAsia="ru-RU"/>
        </w:rPr>
        <w:t>brentq</w:t>
      </w:r>
      <w:proofErr w:type="spellEnd"/>
      <w:r w:rsidRPr="00737343">
        <w:rPr>
          <w:lang w:eastAsia="ru-RU"/>
        </w:rPr>
        <w:t xml:space="preserve"> (</w:t>
      </w:r>
      <w:proofErr w:type="spellStart"/>
      <w:r w:rsidRPr="00737343">
        <w:rPr>
          <w:lang w:eastAsia="ru-RU"/>
        </w:rPr>
        <w:t>fun</w:t>
      </w:r>
      <w:proofErr w:type="spellEnd"/>
      <w:r w:rsidRPr="00737343">
        <w:rPr>
          <w:lang w:eastAsia="ru-RU"/>
        </w:rPr>
        <w:t>, a, b)</w:t>
      </w:r>
    </w:p>
    <w:p w14:paraId="0E856818" w14:textId="065AE603" w:rsidR="00737343" w:rsidRPr="00737343" w:rsidRDefault="00737343" w:rsidP="00737343">
      <w:pPr>
        <w:suppressAutoHyphens w:val="0"/>
        <w:spacing w:after="120"/>
        <w:ind w:firstLine="709"/>
        <w:jc w:val="both"/>
        <w:rPr>
          <w:sz w:val="28"/>
          <w:szCs w:val="28"/>
          <w:lang w:eastAsia="ru-RU"/>
        </w:rPr>
      </w:pPr>
      <w:r w:rsidRPr="00737343">
        <w:rPr>
          <w:color w:val="000000"/>
          <w:sz w:val="28"/>
          <w:szCs w:val="28"/>
          <w:lang w:eastAsia="ru-RU"/>
        </w:rPr>
        <w:t xml:space="preserve">Параметры a, b представляет собой границы интервала, при этом значения </w:t>
      </w:r>
      <w:proofErr w:type="spellStart"/>
      <w:r w:rsidRPr="00737343">
        <w:rPr>
          <w:color w:val="000000"/>
          <w:sz w:val="28"/>
          <w:szCs w:val="28"/>
          <w:lang w:eastAsia="ru-RU"/>
        </w:rPr>
        <w:t>fun</w:t>
      </w:r>
      <w:proofErr w:type="spellEnd"/>
      <w:r w:rsidRPr="00737343">
        <w:rPr>
          <w:color w:val="000000"/>
          <w:sz w:val="28"/>
          <w:szCs w:val="28"/>
          <w:lang w:eastAsia="ru-RU"/>
        </w:rPr>
        <w:t xml:space="preserve"> должны менять знак на концах интервала, это гарантирует нахождение, по крайней мере, одного корня на этом интервале. </w:t>
      </w:r>
    </w:p>
    <w:p w14:paraId="6A6C025A" w14:textId="6836A953" w:rsidR="00590F6E" w:rsidRDefault="00590F6E" w:rsidP="00737343">
      <w:pPr>
        <w:spacing w:line="276" w:lineRule="auto"/>
        <w:ind w:firstLine="425"/>
        <w:jc w:val="both"/>
        <w:rPr>
          <w:sz w:val="28"/>
          <w:szCs w:val="28"/>
        </w:rPr>
      </w:pPr>
      <w:r w:rsidRPr="00590F6E">
        <w:rPr>
          <w:sz w:val="28"/>
          <w:szCs w:val="28"/>
        </w:rPr>
        <w:t>Для локализации корней построим график функции</w:t>
      </w:r>
      <w:r w:rsidR="00313418" w:rsidRPr="003134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590F6E">
        <w:rPr>
          <w:sz w:val="28"/>
          <w:szCs w:val="28"/>
        </w:rPr>
        <w:t xml:space="preserve">. </w:t>
      </w:r>
    </w:p>
    <w:p w14:paraId="52D406C8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color w:val="AF00DB"/>
          <w:lang w:eastAsia="ru-RU"/>
        </w:rPr>
        <w:t>from</w:t>
      </w:r>
      <w:r w:rsidRPr="00737343">
        <w:rPr>
          <w:lang w:eastAsia="ru-RU"/>
        </w:rPr>
        <w:t xml:space="preserve"> </w:t>
      </w:r>
      <w:proofErr w:type="spellStart"/>
      <w:r w:rsidRPr="00737343">
        <w:rPr>
          <w:lang w:eastAsia="ru-RU"/>
        </w:rPr>
        <w:t>scipy</w:t>
      </w:r>
      <w:proofErr w:type="spellEnd"/>
      <w:r w:rsidRPr="00737343">
        <w:rPr>
          <w:lang w:eastAsia="ru-RU"/>
        </w:rPr>
        <w:t xml:space="preserve"> </w:t>
      </w:r>
      <w:r w:rsidRPr="00737343">
        <w:rPr>
          <w:color w:val="AF00DB"/>
          <w:lang w:eastAsia="ru-RU"/>
        </w:rPr>
        <w:t>import</w:t>
      </w:r>
      <w:r w:rsidRPr="00737343">
        <w:rPr>
          <w:lang w:eastAsia="ru-RU"/>
        </w:rPr>
        <w:t xml:space="preserve"> optimize</w:t>
      </w:r>
    </w:p>
    <w:p w14:paraId="2B14FB7A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color w:val="AF00DB"/>
          <w:lang w:eastAsia="ru-RU"/>
        </w:rPr>
        <w:t>import</w:t>
      </w:r>
      <w:r w:rsidRPr="00737343">
        <w:rPr>
          <w:lang w:eastAsia="ru-RU"/>
        </w:rPr>
        <w:t xml:space="preserve"> </w:t>
      </w:r>
      <w:proofErr w:type="spellStart"/>
      <w:r w:rsidRPr="00737343">
        <w:rPr>
          <w:lang w:eastAsia="ru-RU"/>
        </w:rPr>
        <w:t>numpy</w:t>
      </w:r>
      <w:proofErr w:type="spellEnd"/>
      <w:r w:rsidRPr="00737343">
        <w:rPr>
          <w:lang w:eastAsia="ru-RU"/>
        </w:rPr>
        <w:t xml:space="preserve"> </w:t>
      </w:r>
      <w:r w:rsidRPr="00737343">
        <w:rPr>
          <w:color w:val="AF00DB"/>
          <w:lang w:eastAsia="ru-RU"/>
        </w:rPr>
        <w:t>as</w:t>
      </w:r>
      <w:r w:rsidRPr="00737343">
        <w:rPr>
          <w:lang w:eastAsia="ru-RU"/>
        </w:rPr>
        <w:t xml:space="preserve"> np</w:t>
      </w:r>
    </w:p>
    <w:p w14:paraId="5F004279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color w:val="AF00DB"/>
          <w:lang w:eastAsia="ru-RU"/>
        </w:rPr>
        <w:t>import</w:t>
      </w:r>
      <w:r w:rsidRPr="00737343">
        <w:rPr>
          <w:lang w:eastAsia="ru-RU"/>
        </w:rPr>
        <w:t xml:space="preserve"> </w:t>
      </w:r>
      <w:proofErr w:type="spellStart"/>
      <w:proofErr w:type="gramStart"/>
      <w:r w:rsidRPr="00737343">
        <w:rPr>
          <w:lang w:eastAsia="ru-RU"/>
        </w:rPr>
        <w:t>matplotlib.pyplot</w:t>
      </w:r>
      <w:proofErr w:type="spellEnd"/>
      <w:proofErr w:type="gramEnd"/>
      <w:r w:rsidRPr="00737343">
        <w:rPr>
          <w:lang w:eastAsia="ru-RU"/>
        </w:rPr>
        <w:t xml:space="preserve"> </w:t>
      </w:r>
      <w:r w:rsidRPr="00737343">
        <w:rPr>
          <w:color w:val="AF00DB"/>
          <w:lang w:eastAsia="ru-RU"/>
        </w:rPr>
        <w:t>as</w:t>
      </w:r>
      <w:r w:rsidRPr="00737343">
        <w:rPr>
          <w:lang w:eastAsia="ru-RU"/>
        </w:rPr>
        <w:t xml:space="preserve"> </w:t>
      </w:r>
      <w:proofErr w:type="spellStart"/>
      <w:r w:rsidRPr="00737343">
        <w:rPr>
          <w:lang w:eastAsia="ru-RU"/>
        </w:rPr>
        <w:t>plt</w:t>
      </w:r>
      <w:proofErr w:type="spellEnd"/>
    </w:p>
    <w:p w14:paraId="2802FCEB" w14:textId="77777777" w:rsidR="00737343" w:rsidRPr="00737343" w:rsidRDefault="00737343" w:rsidP="00737343">
      <w:pPr>
        <w:pStyle w:val="a7"/>
        <w:rPr>
          <w:lang w:eastAsia="ru-RU"/>
        </w:rPr>
      </w:pPr>
    </w:p>
    <w:p w14:paraId="15AD7880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color w:val="0000FF"/>
          <w:lang w:eastAsia="ru-RU"/>
        </w:rPr>
        <w:lastRenderedPageBreak/>
        <w:t>def</w:t>
      </w:r>
      <w:r w:rsidRPr="00737343">
        <w:rPr>
          <w:lang w:eastAsia="ru-RU"/>
        </w:rPr>
        <w:t xml:space="preserve"> </w:t>
      </w:r>
      <w:proofErr w:type="spellStart"/>
      <w:r w:rsidRPr="00737343">
        <w:rPr>
          <w:color w:val="795E26"/>
          <w:lang w:eastAsia="ru-RU"/>
        </w:rPr>
        <w:t>myfun</w:t>
      </w:r>
      <w:proofErr w:type="spellEnd"/>
      <w:r w:rsidRPr="00737343">
        <w:rPr>
          <w:lang w:eastAsia="ru-RU"/>
        </w:rPr>
        <w:t>(</w:t>
      </w:r>
      <w:r w:rsidRPr="00737343">
        <w:rPr>
          <w:color w:val="001080"/>
          <w:lang w:eastAsia="ru-RU"/>
        </w:rPr>
        <w:t>x</w:t>
      </w:r>
      <w:r w:rsidRPr="00737343">
        <w:rPr>
          <w:lang w:eastAsia="ru-RU"/>
        </w:rPr>
        <w:t>):</w:t>
      </w:r>
    </w:p>
    <w:p w14:paraId="3AF471A9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lang w:eastAsia="ru-RU"/>
        </w:rPr>
        <w:t xml:space="preserve">    </w:t>
      </w:r>
      <w:r w:rsidRPr="00737343">
        <w:rPr>
          <w:color w:val="AF00DB"/>
          <w:lang w:eastAsia="ru-RU"/>
        </w:rPr>
        <w:t>return</w:t>
      </w:r>
      <w:r w:rsidRPr="00737343">
        <w:rPr>
          <w:lang w:eastAsia="ru-RU"/>
        </w:rPr>
        <w:t xml:space="preserve"> </w:t>
      </w:r>
      <w:proofErr w:type="spellStart"/>
      <w:r w:rsidRPr="00737343">
        <w:rPr>
          <w:lang w:eastAsia="ru-RU"/>
        </w:rPr>
        <w:t>x+np.exp</w:t>
      </w:r>
      <w:proofErr w:type="spellEnd"/>
      <w:r w:rsidRPr="00737343">
        <w:rPr>
          <w:lang w:eastAsia="ru-RU"/>
        </w:rPr>
        <w:t>(x)</w:t>
      </w:r>
    </w:p>
    <w:p w14:paraId="4EB92BD9" w14:textId="77777777" w:rsidR="00737343" w:rsidRPr="00737343" w:rsidRDefault="00737343" w:rsidP="00737343">
      <w:pPr>
        <w:pStyle w:val="a7"/>
        <w:rPr>
          <w:lang w:eastAsia="ru-RU"/>
        </w:rPr>
      </w:pPr>
    </w:p>
    <w:p w14:paraId="30D3FA4D" w14:textId="77777777" w:rsidR="00737343" w:rsidRPr="00737343" w:rsidRDefault="00737343" w:rsidP="00737343">
      <w:pPr>
        <w:pStyle w:val="a7"/>
        <w:rPr>
          <w:lang w:eastAsia="ru-RU"/>
        </w:rPr>
      </w:pPr>
      <w:r w:rsidRPr="00737343">
        <w:rPr>
          <w:lang w:eastAsia="ru-RU"/>
        </w:rPr>
        <w:t xml:space="preserve">x = </w:t>
      </w:r>
      <w:proofErr w:type="spellStart"/>
      <w:proofErr w:type="gramStart"/>
      <w:r w:rsidRPr="00737343">
        <w:rPr>
          <w:lang w:eastAsia="ru-RU"/>
        </w:rPr>
        <w:t>np.linspace</w:t>
      </w:r>
      <w:proofErr w:type="spellEnd"/>
      <w:proofErr w:type="gramEnd"/>
      <w:r w:rsidRPr="00737343">
        <w:rPr>
          <w:lang w:eastAsia="ru-RU"/>
        </w:rPr>
        <w:t>(</w:t>
      </w:r>
      <w:r w:rsidRPr="00737343">
        <w:rPr>
          <w:color w:val="098156"/>
          <w:lang w:eastAsia="ru-RU"/>
        </w:rPr>
        <w:t>-5</w:t>
      </w:r>
      <w:r w:rsidRPr="00737343">
        <w:rPr>
          <w:lang w:eastAsia="ru-RU"/>
        </w:rPr>
        <w:t xml:space="preserve">, </w:t>
      </w:r>
      <w:r w:rsidRPr="00737343">
        <w:rPr>
          <w:color w:val="098156"/>
          <w:lang w:eastAsia="ru-RU"/>
        </w:rPr>
        <w:t>5</w:t>
      </w:r>
      <w:r w:rsidRPr="00737343">
        <w:rPr>
          <w:lang w:eastAsia="ru-RU"/>
        </w:rPr>
        <w:t xml:space="preserve">, </w:t>
      </w:r>
      <w:r w:rsidRPr="00737343">
        <w:rPr>
          <w:color w:val="098156"/>
          <w:lang w:eastAsia="ru-RU"/>
        </w:rPr>
        <w:t>100</w:t>
      </w:r>
      <w:r w:rsidRPr="00737343">
        <w:rPr>
          <w:lang w:eastAsia="ru-RU"/>
        </w:rPr>
        <w:t>)</w:t>
      </w:r>
    </w:p>
    <w:p w14:paraId="4F3626FA" w14:textId="77777777" w:rsidR="00737343" w:rsidRPr="00737343" w:rsidRDefault="00737343" w:rsidP="00737343">
      <w:pPr>
        <w:pStyle w:val="a7"/>
        <w:rPr>
          <w:lang w:eastAsia="ru-RU"/>
        </w:rPr>
      </w:pPr>
      <w:proofErr w:type="spellStart"/>
      <w:proofErr w:type="gramStart"/>
      <w:r w:rsidRPr="00737343">
        <w:rPr>
          <w:lang w:eastAsia="ru-RU"/>
        </w:rPr>
        <w:t>plt.plot</w:t>
      </w:r>
      <w:proofErr w:type="spellEnd"/>
      <w:proofErr w:type="gramEnd"/>
      <w:r w:rsidRPr="00737343">
        <w:rPr>
          <w:lang w:eastAsia="ru-RU"/>
        </w:rPr>
        <w:t xml:space="preserve">(x, </w:t>
      </w:r>
      <w:proofErr w:type="spellStart"/>
      <w:r w:rsidRPr="00737343">
        <w:rPr>
          <w:lang w:eastAsia="ru-RU"/>
        </w:rPr>
        <w:t>myfun</w:t>
      </w:r>
      <w:proofErr w:type="spellEnd"/>
      <w:r w:rsidRPr="00737343">
        <w:rPr>
          <w:lang w:eastAsia="ru-RU"/>
        </w:rPr>
        <w:t>(x))</w:t>
      </w:r>
    </w:p>
    <w:p w14:paraId="6B8217D7" w14:textId="77777777" w:rsidR="00737343" w:rsidRPr="00737343" w:rsidRDefault="00737343" w:rsidP="00737343">
      <w:pPr>
        <w:pStyle w:val="a7"/>
        <w:rPr>
          <w:lang w:eastAsia="ru-RU"/>
        </w:rPr>
      </w:pPr>
      <w:proofErr w:type="spellStart"/>
      <w:proofErr w:type="gramStart"/>
      <w:r w:rsidRPr="00737343">
        <w:rPr>
          <w:lang w:eastAsia="ru-RU"/>
        </w:rPr>
        <w:t>plt.grid</w:t>
      </w:r>
      <w:proofErr w:type="spellEnd"/>
      <w:proofErr w:type="gramEnd"/>
      <w:r w:rsidRPr="00737343">
        <w:rPr>
          <w:lang w:eastAsia="ru-RU"/>
        </w:rPr>
        <w:t>(</w:t>
      </w:r>
      <w:r w:rsidRPr="00737343">
        <w:rPr>
          <w:color w:val="0000FF"/>
          <w:lang w:eastAsia="ru-RU"/>
        </w:rPr>
        <w:t>True</w:t>
      </w:r>
      <w:r w:rsidRPr="00737343">
        <w:rPr>
          <w:lang w:eastAsia="ru-RU"/>
        </w:rPr>
        <w:t>)</w:t>
      </w:r>
    </w:p>
    <w:p w14:paraId="78D976D5" w14:textId="77777777" w:rsidR="00737343" w:rsidRPr="00737343" w:rsidRDefault="00737343" w:rsidP="00737343">
      <w:pPr>
        <w:pStyle w:val="a7"/>
        <w:rPr>
          <w:lang w:eastAsia="ru-RU"/>
        </w:rPr>
      </w:pPr>
      <w:proofErr w:type="spellStart"/>
      <w:proofErr w:type="gramStart"/>
      <w:r w:rsidRPr="00737343">
        <w:rPr>
          <w:lang w:eastAsia="ru-RU"/>
        </w:rPr>
        <w:t>plt.title</w:t>
      </w:r>
      <w:proofErr w:type="spellEnd"/>
      <w:proofErr w:type="gramEnd"/>
      <w:r w:rsidRPr="00737343">
        <w:rPr>
          <w:lang w:eastAsia="ru-RU"/>
        </w:rPr>
        <w:t>(</w:t>
      </w:r>
      <w:r w:rsidRPr="00737343">
        <w:rPr>
          <w:color w:val="A31515"/>
          <w:lang w:eastAsia="ru-RU"/>
        </w:rPr>
        <w:t>'y=</w:t>
      </w:r>
      <w:proofErr w:type="spellStart"/>
      <w:r w:rsidRPr="00737343">
        <w:rPr>
          <w:color w:val="A31515"/>
          <w:lang w:eastAsia="ru-RU"/>
        </w:rPr>
        <w:t>x+exp</w:t>
      </w:r>
      <w:proofErr w:type="spellEnd"/>
      <w:r w:rsidRPr="00737343">
        <w:rPr>
          <w:color w:val="A31515"/>
          <w:lang w:eastAsia="ru-RU"/>
        </w:rPr>
        <w:t>(x)'</w:t>
      </w:r>
      <w:r w:rsidRPr="00737343">
        <w:rPr>
          <w:lang w:eastAsia="ru-RU"/>
        </w:rPr>
        <w:t>)</w:t>
      </w:r>
    </w:p>
    <w:p w14:paraId="140AC3C0" w14:textId="77777777" w:rsidR="00737343" w:rsidRPr="00737343" w:rsidRDefault="00737343" w:rsidP="00737343">
      <w:pPr>
        <w:spacing w:line="276" w:lineRule="auto"/>
        <w:jc w:val="both"/>
        <w:rPr>
          <w:sz w:val="28"/>
          <w:szCs w:val="28"/>
          <w:lang w:val="en-US"/>
        </w:rPr>
      </w:pPr>
    </w:p>
    <w:p w14:paraId="39084447" w14:textId="6B209797" w:rsidR="00590F6E" w:rsidRPr="00590F6E" w:rsidRDefault="00737343" w:rsidP="00590F6E">
      <w:pPr>
        <w:spacing w:line="276" w:lineRule="auto"/>
        <w:ind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07BC3" wp14:editId="2AE2F221">
            <wp:extent cx="3864689" cy="3048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23" cy="30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243B333" w14:textId="0A3E82BF" w:rsidR="00F71BA3" w:rsidRDefault="00590F6E" w:rsidP="00F71BA3">
      <w:pPr>
        <w:spacing w:line="276" w:lineRule="auto"/>
        <w:ind w:firstLine="425"/>
        <w:jc w:val="both"/>
        <w:rPr>
          <w:sz w:val="28"/>
          <w:szCs w:val="28"/>
        </w:rPr>
      </w:pPr>
      <w:r w:rsidRPr="00590F6E">
        <w:rPr>
          <w:sz w:val="28"/>
          <w:szCs w:val="28"/>
        </w:rPr>
        <w:t>График показывает наличие корня на отрезке</w:t>
      </w:r>
      <w:r w:rsidR="00F71BA3" w:rsidRPr="00F71BA3">
        <w:rPr>
          <w:sz w:val="28"/>
          <w:szCs w:val="28"/>
        </w:rPr>
        <w:t xml:space="preserve"> [-2; 0]</w:t>
      </w:r>
      <w:r w:rsidRPr="00590F6E">
        <w:rPr>
          <w:sz w:val="28"/>
          <w:szCs w:val="28"/>
        </w:rPr>
        <w:t xml:space="preserve">, причем на концах этого отрезка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Pr="00590F6E">
        <w:rPr>
          <w:sz w:val="28"/>
          <w:szCs w:val="28"/>
        </w:rPr>
        <w:t xml:space="preserve"> принимает разные по знаку значения. </w:t>
      </w:r>
    </w:p>
    <w:p w14:paraId="5B1A724C" w14:textId="77777777" w:rsidR="00F71BA3" w:rsidRPr="00F71BA3" w:rsidRDefault="00F71BA3" w:rsidP="00F71BA3">
      <w:pPr>
        <w:pStyle w:val="a7"/>
        <w:rPr>
          <w:lang w:eastAsia="ru-RU"/>
        </w:rPr>
      </w:pPr>
      <w:r w:rsidRPr="00F71BA3">
        <w:rPr>
          <w:lang w:eastAsia="ru-RU"/>
        </w:rPr>
        <w:t xml:space="preserve">root = </w:t>
      </w:r>
      <w:proofErr w:type="spellStart"/>
      <w:proofErr w:type="gramStart"/>
      <w:r w:rsidRPr="00F71BA3">
        <w:rPr>
          <w:lang w:eastAsia="ru-RU"/>
        </w:rPr>
        <w:t>optimize.brentq</w:t>
      </w:r>
      <w:proofErr w:type="spellEnd"/>
      <w:proofErr w:type="gramEnd"/>
      <w:r w:rsidRPr="00F71BA3">
        <w:rPr>
          <w:lang w:eastAsia="ru-RU"/>
        </w:rPr>
        <w:t>(</w:t>
      </w:r>
      <w:proofErr w:type="spellStart"/>
      <w:r w:rsidRPr="00F71BA3">
        <w:rPr>
          <w:lang w:eastAsia="ru-RU"/>
        </w:rPr>
        <w:t>myfun</w:t>
      </w:r>
      <w:proofErr w:type="spellEnd"/>
      <w:r w:rsidRPr="00F71BA3">
        <w:rPr>
          <w:lang w:eastAsia="ru-RU"/>
        </w:rPr>
        <w:t xml:space="preserve">, </w:t>
      </w:r>
      <w:r w:rsidRPr="00F71BA3">
        <w:rPr>
          <w:color w:val="098156"/>
          <w:lang w:eastAsia="ru-RU"/>
        </w:rPr>
        <w:t>-2</w:t>
      </w:r>
      <w:r w:rsidRPr="00F71BA3">
        <w:rPr>
          <w:lang w:eastAsia="ru-RU"/>
        </w:rPr>
        <w:t xml:space="preserve">, </w:t>
      </w:r>
      <w:r w:rsidRPr="00F71BA3">
        <w:rPr>
          <w:color w:val="098156"/>
          <w:lang w:eastAsia="ru-RU"/>
        </w:rPr>
        <w:t>0</w:t>
      </w:r>
      <w:r w:rsidRPr="00F71BA3">
        <w:rPr>
          <w:lang w:eastAsia="ru-RU"/>
        </w:rPr>
        <w:t xml:space="preserve">) </w:t>
      </w:r>
    </w:p>
    <w:p w14:paraId="209FC20D" w14:textId="77777777" w:rsidR="00F71BA3" w:rsidRPr="00F71BA3" w:rsidRDefault="00F71BA3" w:rsidP="00F71BA3">
      <w:pPr>
        <w:pStyle w:val="a7"/>
        <w:rPr>
          <w:lang w:eastAsia="ru-RU"/>
        </w:rPr>
      </w:pPr>
      <w:proofErr w:type="gramStart"/>
      <w:r w:rsidRPr="00F71BA3">
        <w:rPr>
          <w:color w:val="795E26"/>
          <w:lang w:eastAsia="ru-RU"/>
        </w:rPr>
        <w:t>print</w:t>
      </w:r>
      <w:r w:rsidRPr="00F71BA3">
        <w:rPr>
          <w:lang w:eastAsia="ru-RU"/>
        </w:rPr>
        <w:t>(</w:t>
      </w:r>
      <w:proofErr w:type="gramEnd"/>
      <w:r w:rsidRPr="00F71BA3">
        <w:rPr>
          <w:color w:val="A31515"/>
          <w:lang w:eastAsia="ru-RU"/>
        </w:rPr>
        <w:t>'root ='</w:t>
      </w:r>
      <w:r w:rsidRPr="00F71BA3">
        <w:rPr>
          <w:lang w:eastAsia="ru-RU"/>
        </w:rPr>
        <w:t>, root)</w:t>
      </w:r>
    </w:p>
    <w:p w14:paraId="722C1DB3" w14:textId="1FF5F0A8" w:rsidR="00F71BA3" w:rsidRPr="00F71BA3" w:rsidRDefault="00F71BA3" w:rsidP="00F71BA3">
      <w:pPr>
        <w:pStyle w:val="a7"/>
        <w:rPr>
          <w:lang w:eastAsia="ru-RU"/>
        </w:rPr>
      </w:pPr>
      <w:proofErr w:type="gramStart"/>
      <w:r w:rsidRPr="00F71BA3">
        <w:rPr>
          <w:color w:val="795E26"/>
          <w:lang w:eastAsia="ru-RU"/>
        </w:rPr>
        <w:t>print</w:t>
      </w:r>
      <w:r w:rsidRPr="00F71BA3">
        <w:rPr>
          <w:lang w:eastAsia="ru-RU"/>
        </w:rPr>
        <w:t>(</w:t>
      </w:r>
      <w:proofErr w:type="gramEnd"/>
      <w:r w:rsidRPr="00F71BA3">
        <w:rPr>
          <w:color w:val="A31515"/>
          <w:lang w:eastAsia="ru-RU"/>
        </w:rPr>
        <w:t>'f ='</w:t>
      </w:r>
      <w:r w:rsidRPr="00F71BA3">
        <w:rPr>
          <w:lang w:eastAsia="ru-RU"/>
        </w:rPr>
        <w:t xml:space="preserve">, </w:t>
      </w:r>
      <w:proofErr w:type="spellStart"/>
      <w:r w:rsidRPr="00F71BA3">
        <w:rPr>
          <w:lang w:eastAsia="ru-RU"/>
        </w:rPr>
        <w:t>myfun</w:t>
      </w:r>
      <w:proofErr w:type="spellEnd"/>
      <w:r w:rsidRPr="00F71BA3">
        <w:rPr>
          <w:lang w:eastAsia="ru-RU"/>
        </w:rPr>
        <w:t>(root))</w:t>
      </w:r>
    </w:p>
    <w:p w14:paraId="4CE32F81" w14:textId="01CBC26C" w:rsidR="00F71BA3" w:rsidRDefault="00F71BA3" w:rsidP="00590F6E">
      <w:pPr>
        <w:spacing w:line="276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48F83204" w14:textId="77777777" w:rsidR="00F71BA3" w:rsidRPr="00F71BA3" w:rsidRDefault="00F71BA3" w:rsidP="00F71BA3">
      <w:pPr>
        <w:suppressAutoHyphens w:val="0"/>
        <w:rPr>
          <w:rFonts w:ascii="Courier New" w:hAnsi="Courier New" w:cs="Courier New"/>
          <w:color w:val="212121"/>
          <w:shd w:val="clear" w:color="auto" w:fill="FFFFFF"/>
          <w:lang w:eastAsia="ru-RU"/>
        </w:rPr>
      </w:pPr>
      <w:proofErr w:type="spellStart"/>
      <w:r w:rsidRPr="00F71BA3">
        <w:rPr>
          <w:rFonts w:ascii="Courier New" w:hAnsi="Courier New" w:cs="Courier New"/>
          <w:color w:val="212121"/>
          <w:shd w:val="clear" w:color="auto" w:fill="FFFFFF"/>
          <w:lang w:eastAsia="ru-RU"/>
        </w:rPr>
        <w:t>root</w:t>
      </w:r>
      <w:proofErr w:type="spellEnd"/>
      <w:r w:rsidRPr="00F71BA3">
        <w:rPr>
          <w:rFonts w:ascii="Courier New" w:hAnsi="Courier New" w:cs="Courier New"/>
          <w:color w:val="212121"/>
          <w:shd w:val="clear" w:color="auto" w:fill="FFFFFF"/>
          <w:lang w:eastAsia="ru-RU"/>
        </w:rPr>
        <w:t xml:space="preserve"> = -0.5671432904098384</w:t>
      </w:r>
    </w:p>
    <w:p w14:paraId="00EE47BC" w14:textId="74A395DF" w:rsidR="00F71BA3" w:rsidRPr="00F71BA3" w:rsidRDefault="00F71BA3" w:rsidP="00F71BA3">
      <w:pPr>
        <w:spacing w:line="276" w:lineRule="auto"/>
        <w:jc w:val="both"/>
        <w:rPr>
          <w:sz w:val="36"/>
          <w:szCs w:val="36"/>
        </w:rPr>
      </w:pPr>
      <w:r w:rsidRPr="00F71BA3">
        <w:rPr>
          <w:rFonts w:ascii="Courier New" w:hAnsi="Courier New" w:cs="Courier New"/>
          <w:color w:val="212121"/>
          <w:shd w:val="clear" w:color="auto" w:fill="FFFFFF"/>
          <w:lang w:eastAsia="ru-RU"/>
        </w:rPr>
        <w:t>f = -8.537615059367454e-14</w:t>
      </w:r>
    </w:p>
    <w:p w14:paraId="127B786B" w14:textId="3DE3322A" w:rsidR="00590F6E" w:rsidRPr="00590F6E" w:rsidRDefault="00590F6E" w:rsidP="00590F6E">
      <w:pPr>
        <w:spacing w:line="276" w:lineRule="auto"/>
        <w:ind w:firstLine="425"/>
        <w:jc w:val="both"/>
        <w:rPr>
          <w:sz w:val="28"/>
          <w:szCs w:val="28"/>
        </w:rPr>
      </w:pPr>
      <w:r w:rsidRPr="00590F6E">
        <w:rPr>
          <w:sz w:val="28"/>
          <w:szCs w:val="28"/>
        </w:rPr>
        <w:t xml:space="preserve">Таким образом, искомое значение аргумента равно -0.5671. </w:t>
      </w:r>
      <w:r w:rsidR="00F71BA3">
        <w:rPr>
          <w:sz w:val="28"/>
          <w:szCs w:val="28"/>
        </w:rPr>
        <w:t xml:space="preserve">Значение функции говорит о высокой точности </w:t>
      </w:r>
      <w:r w:rsidRPr="00590F6E">
        <w:rPr>
          <w:sz w:val="28"/>
          <w:szCs w:val="28"/>
        </w:rPr>
        <w:t>нахождения корня.</w:t>
      </w:r>
    </w:p>
    <w:p w14:paraId="3695DE59" w14:textId="77777777" w:rsidR="00737343" w:rsidRDefault="00737343" w:rsidP="00590F6E">
      <w:pPr>
        <w:spacing w:line="276" w:lineRule="auto"/>
        <w:ind w:firstLine="425"/>
        <w:jc w:val="both"/>
        <w:rPr>
          <w:sz w:val="28"/>
          <w:szCs w:val="28"/>
        </w:rPr>
      </w:pPr>
    </w:p>
    <w:p w14:paraId="3FC6700C" w14:textId="190F4801" w:rsidR="00590F6E" w:rsidRPr="00C32EC1" w:rsidRDefault="00590F6E" w:rsidP="00C32EC1">
      <w:pPr>
        <w:spacing w:line="276" w:lineRule="auto"/>
        <w:ind w:firstLine="425"/>
        <w:jc w:val="both"/>
        <w:rPr>
          <w:b/>
        </w:rPr>
      </w:pPr>
      <w:r w:rsidRPr="00C32EC1">
        <w:rPr>
          <w:rStyle w:val="20"/>
        </w:rPr>
        <w:t xml:space="preserve">Упражнение </w:t>
      </w:r>
      <w:r w:rsidR="00C32EC1" w:rsidRPr="00C32EC1">
        <w:rPr>
          <w:rStyle w:val="20"/>
        </w:rPr>
        <w:t>4.</w:t>
      </w:r>
      <w:r w:rsidR="00C32EC1">
        <w:rPr>
          <w:b/>
        </w:rPr>
        <w:t xml:space="preserve"> </w:t>
      </w:r>
      <w:r w:rsidRPr="004E0B96">
        <w:rPr>
          <w:sz w:val="28"/>
          <w:szCs w:val="28"/>
        </w:rPr>
        <w:t xml:space="preserve">Тело движется по прямой. Формула зависимости пути от времени нам неизвестна, но опытным путем получены данные об этой зависимости, представленные в виде таблиц. С помощью этих таблиц можно найти средние значения скорости тела на малых промежутках времени и, тем самым, составить представление о мгновенной скорости в различные моменты времени. </w:t>
      </w:r>
    </w:p>
    <w:p w14:paraId="3AC54437" w14:textId="134127AF" w:rsidR="00590F6E" w:rsidRPr="004E0B96" w:rsidRDefault="00590F6E" w:rsidP="00590F6E">
      <w:pPr>
        <w:spacing w:line="276" w:lineRule="auto"/>
        <w:ind w:firstLine="425"/>
        <w:jc w:val="both"/>
        <w:rPr>
          <w:sz w:val="28"/>
          <w:szCs w:val="28"/>
        </w:rPr>
      </w:pPr>
      <w:r w:rsidRPr="004E0B96">
        <w:rPr>
          <w:sz w:val="28"/>
          <w:szCs w:val="28"/>
        </w:rPr>
        <w:lastRenderedPageBreak/>
        <w:t>а) Составьте отношения</w:t>
      </w:r>
      <w:r w:rsidR="00C32EC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∆t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-s(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Pr="004E0B96">
        <w:rPr>
          <w:sz w:val="28"/>
          <w:szCs w:val="28"/>
        </w:rPr>
        <w:t xml:space="preserve"> для разных значений </w:t>
      </w:r>
      <w:r w:rsidRPr="004E0B96">
        <w:rPr>
          <w:position w:val="-12"/>
          <w:sz w:val="28"/>
          <w:szCs w:val="28"/>
        </w:rPr>
        <w:object w:dxaOrig="200" w:dyaOrig="360" w14:anchorId="3CD60F88">
          <v:shape id="_x0000_i1047" type="#_x0000_t75" style="width:9.75pt;height:18pt" o:ole="">
            <v:imagedata r:id="rId44" o:title=""/>
          </v:shape>
          <o:OLEObject Type="Embed" ProgID="Equation.DSMT4" ShapeID="_x0000_i1047" DrawAspect="Content" ObjectID="_1755368386" r:id="rId45"/>
        </w:object>
      </w:r>
      <w:r w:rsidRPr="004E0B96">
        <w:rPr>
          <w:sz w:val="28"/>
          <w:szCs w:val="28"/>
        </w:rPr>
        <w:t xml:space="preserve"> и представьте их в виде матрицы, в первой строке которой указаны значения </w:t>
      </w:r>
      <w:r w:rsidRPr="004E0B96">
        <w:rPr>
          <w:position w:val="-12"/>
          <w:sz w:val="28"/>
          <w:szCs w:val="28"/>
        </w:rPr>
        <w:object w:dxaOrig="200" w:dyaOrig="360" w14:anchorId="7B1EAE3E">
          <v:shape id="_x0000_i1048" type="#_x0000_t75" style="width:9.75pt;height:18pt" o:ole="">
            <v:imagedata r:id="rId44" o:title=""/>
          </v:shape>
          <o:OLEObject Type="Embed" ProgID="Equation.DSMT4" ShapeID="_x0000_i1048" DrawAspect="Content" ObjectID="_1755368387" r:id="rId46"/>
        </w:object>
      </w:r>
      <w:r w:rsidRPr="004E0B96">
        <w:rPr>
          <w:sz w:val="28"/>
          <w:szCs w:val="28"/>
        </w:rPr>
        <w:t xml:space="preserve">, а во второй – значения средних скоростей на промежутках времени </w:t>
      </w:r>
      <w:r w:rsidR="00CF2769" w:rsidRPr="005A3CEC">
        <w:rPr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4E0B96">
        <w:rPr>
          <w:sz w:val="28"/>
          <w:szCs w:val="28"/>
        </w:rPr>
        <w:t xml:space="preserve">. </w:t>
      </w:r>
    </w:p>
    <w:p w14:paraId="3CD6D33D" w14:textId="459C1833" w:rsidR="00590F6E" w:rsidRPr="004E0B96" w:rsidRDefault="00590F6E" w:rsidP="00590F6E">
      <w:pPr>
        <w:spacing w:line="276" w:lineRule="auto"/>
        <w:ind w:firstLine="425"/>
        <w:jc w:val="both"/>
        <w:rPr>
          <w:sz w:val="28"/>
          <w:szCs w:val="28"/>
        </w:rPr>
      </w:pPr>
      <w:r w:rsidRPr="004E0B96">
        <w:rPr>
          <w:sz w:val="28"/>
          <w:szCs w:val="28"/>
        </w:rPr>
        <w:t xml:space="preserve">б) Постройте «график» зависимости пройденного телом пути от времени и «график мгновенной скорости тела». </w:t>
      </w:r>
    </w:p>
    <w:tbl>
      <w:tblPr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590F6E" w:rsidRPr="004E0B96" w14:paraId="7A91B78D" w14:textId="77777777" w:rsidTr="00737343">
        <w:tc>
          <w:tcPr>
            <w:tcW w:w="1077" w:type="dxa"/>
            <w:shd w:val="clear" w:color="auto" w:fill="auto"/>
          </w:tcPr>
          <w:p w14:paraId="18729C29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position w:val="-12"/>
                <w:sz w:val="28"/>
                <w:szCs w:val="28"/>
              </w:rPr>
              <w:object w:dxaOrig="200" w:dyaOrig="360" w14:anchorId="6390DF7D">
                <v:shape id="_x0000_i1050" type="#_x0000_t75" style="width:9.75pt;height:18pt" o:ole="">
                  <v:imagedata r:id="rId44" o:title=""/>
                </v:shape>
                <o:OLEObject Type="Embed" ProgID="Equation.DSMT4" ShapeID="_x0000_i1050" DrawAspect="Content" ObjectID="_1755368388" r:id="rId47"/>
              </w:object>
            </w:r>
          </w:p>
        </w:tc>
        <w:tc>
          <w:tcPr>
            <w:tcW w:w="1077" w:type="dxa"/>
            <w:shd w:val="clear" w:color="auto" w:fill="auto"/>
          </w:tcPr>
          <w:p w14:paraId="7FDD91EE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077" w:type="dxa"/>
            <w:shd w:val="clear" w:color="auto" w:fill="auto"/>
          </w:tcPr>
          <w:p w14:paraId="72344AC6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  <w:lang w:val="en-US"/>
              </w:rPr>
              <w:t xml:space="preserve">0.8    </w:t>
            </w:r>
          </w:p>
        </w:tc>
        <w:tc>
          <w:tcPr>
            <w:tcW w:w="1077" w:type="dxa"/>
            <w:shd w:val="clear" w:color="auto" w:fill="auto"/>
          </w:tcPr>
          <w:p w14:paraId="5B257CBF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1077" w:type="dxa"/>
            <w:shd w:val="clear" w:color="auto" w:fill="auto"/>
          </w:tcPr>
          <w:p w14:paraId="482F9E1A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65D128CE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077" w:type="dxa"/>
            <w:shd w:val="clear" w:color="auto" w:fill="auto"/>
          </w:tcPr>
          <w:p w14:paraId="24174D1D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077" w:type="dxa"/>
            <w:shd w:val="clear" w:color="auto" w:fill="auto"/>
          </w:tcPr>
          <w:p w14:paraId="2CF6290E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1.3</w:t>
            </w:r>
          </w:p>
        </w:tc>
      </w:tr>
      <w:tr w:rsidR="00590F6E" w:rsidRPr="004E0B96" w14:paraId="30AEC7DE" w14:textId="77777777" w:rsidTr="00737343">
        <w:tc>
          <w:tcPr>
            <w:tcW w:w="1077" w:type="dxa"/>
            <w:shd w:val="clear" w:color="auto" w:fill="auto"/>
          </w:tcPr>
          <w:p w14:paraId="433BA8A3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position w:val="-12"/>
                <w:sz w:val="28"/>
                <w:szCs w:val="28"/>
              </w:rPr>
              <w:object w:dxaOrig="499" w:dyaOrig="360" w14:anchorId="47DA9A92">
                <v:shape id="_x0000_i1051" type="#_x0000_t75" style="width:24.75pt;height:18pt" o:ole="">
                  <v:imagedata r:id="rId48" o:title=""/>
                </v:shape>
                <o:OLEObject Type="Embed" ProgID="Equation.DSMT4" ShapeID="_x0000_i1051" DrawAspect="Content" ObjectID="_1755368389" r:id="rId49"/>
              </w:object>
            </w:r>
          </w:p>
        </w:tc>
        <w:tc>
          <w:tcPr>
            <w:tcW w:w="1077" w:type="dxa"/>
            <w:shd w:val="clear" w:color="auto" w:fill="auto"/>
          </w:tcPr>
          <w:p w14:paraId="62C15E56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2.3733    </w:t>
            </w:r>
          </w:p>
        </w:tc>
        <w:tc>
          <w:tcPr>
            <w:tcW w:w="1077" w:type="dxa"/>
            <w:shd w:val="clear" w:color="auto" w:fill="auto"/>
          </w:tcPr>
          <w:p w14:paraId="2F4D0360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>2.5889</w:t>
            </w:r>
          </w:p>
        </w:tc>
        <w:tc>
          <w:tcPr>
            <w:tcW w:w="1077" w:type="dxa"/>
            <w:shd w:val="clear" w:color="auto" w:fill="auto"/>
          </w:tcPr>
          <w:p w14:paraId="38875690" w14:textId="3A32156D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  <w:lang w:val="en-US"/>
              </w:rPr>
              <w:t xml:space="preserve"> </w:t>
            </w:r>
            <w:r w:rsidRPr="004E0B96">
              <w:rPr>
                <w:sz w:val="28"/>
                <w:szCs w:val="28"/>
              </w:rPr>
              <w:t xml:space="preserve">2.7974    </w:t>
            </w:r>
          </w:p>
        </w:tc>
        <w:tc>
          <w:tcPr>
            <w:tcW w:w="1077" w:type="dxa"/>
            <w:shd w:val="clear" w:color="auto" w:fill="auto"/>
          </w:tcPr>
          <w:p w14:paraId="3B10A03D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3.0000    </w:t>
            </w:r>
          </w:p>
        </w:tc>
        <w:tc>
          <w:tcPr>
            <w:tcW w:w="1077" w:type="dxa"/>
            <w:shd w:val="clear" w:color="auto" w:fill="auto"/>
          </w:tcPr>
          <w:p w14:paraId="07E01A68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3.1976    </w:t>
            </w:r>
          </w:p>
        </w:tc>
        <w:tc>
          <w:tcPr>
            <w:tcW w:w="1077" w:type="dxa"/>
            <w:shd w:val="clear" w:color="auto" w:fill="auto"/>
          </w:tcPr>
          <w:p w14:paraId="3B61BDE1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3.3909    </w:t>
            </w:r>
          </w:p>
        </w:tc>
        <w:tc>
          <w:tcPr>
            <w:tcW w:w="1077" w:type="dxa"/>
            <w:shd w:val="clear" w:color="auto" w:fill="auto"/>
          </w:tcPr>
          <w:p w14:paraId="2FBE4020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3.5804    </w:t>
            </w:r>
          </w:p>
        </w:tc>
      </w:tr>
    </w:tbl>
    <w:p w14:paraId="3C366AFD" w14:textId="77777777" w:rsidR="00590F6E" w:rsidRPr="004E0B96" w:rsidRDefault="00590F6E" w:rsidP="00590F6E">
      <w:pPr>
        <w:spacing w:line="276" w:lineRule="auto"/>
        <w:ind w:firstLine="425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590F6E" w:rsidRPr="004E0B96" w14:paraId="2B9D0839" w14:textId="77777777" w:rsidTr="00737343">
        <w:tc>
          <w:tcPr>
            <w:tcW w:w="1077" w:type="dxa"/>
            <w:shd w:val="clear" w:color="auto" w:fill="auto"/>
          </w:tcPr>
          <w:p w14:paraId="0EB32F80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position w:val="-12"/>
                <w:sz w:val="28"/>
                <w:szCs w:val="28"/>
              </w:rPr>
              <w:object w:dxaOrig="200" w:dyaOrig="360" w14:anchorId="2868BCEA">
                <v:shape id="_x0000_i1052" type="#_x0000_t75" style="width:9.75pt;height:18pt" o:ole="">
                  <v:imagedata r:id="rId44" o:title=""/>
                </v:shape>
                <o:OLEObject Type="Embed" ProgID="Equation.DSMT4" ShapeID="_x0000_i1052" DrawAspect="Content" ObjectID="_1755368390" r:id="rId50"/>
              </w:object>
            </w:r>
          </w:p>
        </w:tc>
        <w:tc>
          <w:tcPr>
            <w:tcW w:w="1077" w:type="dxa"/>
            <w:shd w:val="clear" w:color="auto" w:fill="auto"/>
          </w:tcPr>
          <w:p w14:paraId="0B31EED6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077" w:type="dxa"/>
            <w:shd w:val="clear" w:color="auto" w:fill="auto"/>
          </w:tcPr>
          <w:p w14:paraId="15A4371A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077" w:type="dxa"/>
            <w:shd w:val="clear" w:color="auto" w:fill="auto"/>
          </w:tcPr>
          <w:p w14:paraId="57E28C21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077" w:type="dxa"/>
            <w:shd w:val="clear" w:color="auto" w:fill="auto"/>
          </w:tcPr>
          <w:p w14:paraId="2926A3DC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1077" w:type="dxa"/>
            <w:shd w:val="clear" w:color="auto" w:fill="auto"/>
          </w:tcPr>
          <w:p w14:paraId="4A68E88B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077" w:type="dxa"/>
            <w:shd w:val="clear" w:color="auto" w:fill="auto"/>
          </w:tcPr>
          <w:p w14:paraId="35ADEA1F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077" w:type="dxa"/>
            <w:shd w:val="clear" w:color="auto" w:fill="auto"/>
          </w:tcPr>
          <w:p w14:paraId="6BFB87FE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4E0B96">
              <w:rPr>
                <w:sz w:val="28"/>
                <w:szCs w:val="28"/>
                <w:lang w:val="en-US"/>
              </w:rPr>
              <w:t>2.0</w:t>
            </w:r>
          </w:p>
        </w:tc>
      </w:tr>
      <w:tr w:rsidR="00590F6E" w:rsidRPr="004E0B96" w14:paraId="6A4104DD" w14:textId="77777777" w:rsidTr="00737343">
        <w:trPr>
          <w:trHeight w:val="375"/>
        </w:trPr>
        <w:tc>
          <w:tcPr>
            <w:tcW w:w="1077" w:type="dxa"/>
            <w:shd w:val="clear" w:color="auto" w:fill="auto"/>
          </w:tcPr>
          <w:p w14:paraId="42512A61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position w:val="-12"/>
                <w:sz w:val="28"/>
                <w:szCs w:val="28"/>
              </w:rPr>
              <w:object w:dxaOrig="499" w:dyaOrig="360" w14:anchorId="552429BC">
                <v:shape id="_x0000_i1053" type="#_x0000_t75" style="width:24.75pt;height:18pt" o:ole="">
                  <v:imagedata r:id="rId48" o:title=""/>
                </v:shape>
                <o:OLEObject Type="Embed" ProgID="Equation.DSMT4" ShapeID="_x0000_i1053" DrawAspect="Content" ObjectID="_1755368391" r:id="rId51"/>
              </w:object>
            </w:r>
          </w:p>
        </w:tc>
        <w:tc>
          <w:tcPr>
            <w:tcW w:w="1077" w:type="dxa"/>
            <w:shd w:val="clear" w:color="auto" w:fill="auto"/>
          </w:tcPr>
          <w:p w14:paraId="3ED3A381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3.7664    </w:t>
            </w:r>
          </w:p>
        </w:tc>
        <w:tc>
          <w:tcPr>
            <w:tcW w:w="1077" w:type="dxa"/>
            <w:shd w:val="clear" w:color="auto" w:fill="auto"/>
          </w:tcPr>
          <w:p w14:paraId="583464A7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3.9495    </w:t>
            </w:r>
          </w:p>
        </w:tc>
        <w:tc>
          <w:tcPr>
            <w:tcW w:w="1077" w:type="dxa"/>
            <w:shd w:val="clear" w:color="auto" w:fill="auto"/>
          </w:tcPr>
          <w:p w14:paraId="6D063DDF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>4.1298</w:t>
            </w:r>
          </w:p>
        </w:tc>
        <w:tc>
          <w:tcPr>
            <w:tcW w:w="1077" w:type="dxa"/>
            <w:shd w:val="clear" w:color="auto" w:fill="auto"/>
          </w:tcPr>
          <w:p w14:paraId="238080BC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4.3077    </w:t>
            </w:r>
          </w:p>
        </w:tc>
        <w:tc>
          <w:tcPr>
            <w:tcW w:w="1077" w:type="dxa"/>
            <w:shd w:val="clear" w:color="auto" w:fill="auto"/>
          </w:tcPr>
          <w:p w14:paraId="13D7755B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4.4833    </w:t>
            </w:r>
          </w:p>
        </w:tc>
        <w:tc>
          <w:tcPr>
            <w:tcW w:w="1077" w:type="dxa"/>
            <w:shd w:val="clear" w:color="auto" w:fill="auto"/>
          </w:tcPr>
          <w:p w14:paraId="4BBDDB5B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 xml:space="preserve">4.6568    </w:t>
            </w:r>
          </w:p>
        </w:tc>
        <w:tc>
          <w:tcPr>
            <w:tcW w:w="1077" w:type="dxa"/>
            <w:shd w:val="clear" w:color="auto" w:fill="auto"/>
          </w:tcPr>
          <w:p w14:paraId="4D950DD8" w14:textId="77777777" w:rsidR="00590F6E" w:rsidRPr="004E0B96" w:rsidRDefault="00590F6E" w:rsidP="007373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E0B96">
              <w:rPr>
                <w:sz w:val="28"/>
                <w:szCs w:val="28"/>
              </w:rPr>
              <w:t>4.8284</w:t>
            </w:r>
          </w:p>
        </w:tc>
      </w:tr>
    </w:tbl>
    <w:p w14:paraId="5035060D" w14:textId="77777777" w:rsidR="00921058" w:rsidRDefault="00921058" w:rsidP="00921058">
      <w:pPr>
        <w:spacing w:line="276" w:lineRule="auto"/>
        <w:ind w:firstLine="425"/>
        <w:jc w:val="both"/>
        <w:rPr>
          <w:b/>
          <w:sz w:val="28"/>
          <w:szCs w:val="28"/>
        </w:rPr>
      </w:pPr>
    </w:p>
    <w:p w14:paraId="54F9012C" w14:textId="217CEA4B" w:rsidR="00921058" w:rsidRPr="00FB3567" w:rsidRDefault="00921058" w:rsidP="00921058">
      <w:pPr>
        <w:spacing w:line="276" w:lineRule="auto"/>
        <w:ind w:firstLine="425"/>
        <w:jc w:val="both"/>
        <w:rPr>
          <w:b/>
          <w:sz w:val="28"/>
          <w:szCs w:val="28"/>
        </w:rPr>
      </w:pPr>
      <w:r w:rsidRPr="005D0191">
        <w:rPr>
          <w:b/>
          <w:sz w:val="28"/>
          <w:szCs w:val="28"/>
        </w:rPr>
        <w:t>6</w:t>
      </w:r>
      <w:r w:rsidRPr="00FB3567">
        <w:rPr>
          <w:b/>
          <w:sz w:val="28"/>
          <w:szCs w:val="28"/>
        </w:rPr>
        <w:t>. Производная и теплоемкость тела</w:t>
      </w:r>
    </w:p>
    <w:p w14:paraId="6FAEE453" w14:textId="77777777" w:rsidR="00921058" w:rsidRPr="00FB3567" w:rsidRDefault="00921058" w:rsidP="00921058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>Рассмотрим процесс нагревания тела. Его можно описать функцией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Q(T)</m:t>
        </m:r>
      </m:oMath>
      <w:r w:rsidRPr="00FB3567">
        <w:rPr>
          <w:sz w:val="28"/>
          <w:szCs w:val="28"/>
        </w:rPr>
        <w:t>, определяющей количество тепла (в джоулях), которое надо придать 1 кг рассматриваемого вещества для нагревания его от исходной температуры до температуры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Pr="00FB3567">
        <w:rPr>
          <w:sz w:val="28"/>
          <w:szCs w:val="28"/>
        </w:rPr>
        <w:t xml:space="preserve">. Для нагревания тела от температуры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B3567">
        <w:rPr>
          <w:sz w:val="28"/>
          <w:szCs w:val="28"/>
        </w:rPr>
        <w:t xml:space="preserve"> </w:t>
      </w:r>
      <w:bookmarkStart w:id="4" w:name="_Hlk528533858"/>
      <w:r w:rsidRPr="00FB3567">
        <w:rPr>
          <w:sz w:val="28"/>
          <w:szCs w:val="28"/>
        </w:rPr>
        <w:t xml:space="preserve">до </w:t>
      </w:r>
      <w:bookmarkEnd w:id="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</m:t>
        </m:r>
      </m:oMath>
      <w:r w:rsidRPr="00FB3567">
        <w:rPr>
          <w:sz w:val="28"/>
          <w:szCs w:val="28"/>
        </w:rPr>
        <w:t xml:space="preserve"> понадобится</w:t>
      </w:r>
      <w:r w:rsidRPr="00647D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+∆T</m:t>
            </m:r>
          </m:e>
        </m:d>
        <m:r>
          <w:rPr>
            <w:rFonts w:ascii="Cambria Math" w:hAnsi="Cambria Math"/>
            <w:sz w:val="28"/>
            <w:szCs w:val="28"/>
          </w:rPr>
          <m:t>-Q(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B3567">
        <w:rPr>
          <w:sz w:val="28"/>
          <w:szCs w:val="28"/>
        </w:rPr>
        <w:t xml:space="preserve"> тепла. </w:t>
      </w:r>
      <w:r w:rsidRPr="00FB3567">
        <w:rPr>
          <w:i/>
          <w:sz w:val="28"/>
          <w:szCs w:val="28"/>
        </w:rPr>
        <w:t>Средней теплоемкостью</w:t>
      </w:r>
      <w:r w:rsidRPr="00FB3567">
        <w:rPr>
          <w:sz w:val="28"/>
          <w:szCs w:val="28"/>
        </w:rPr>
        <w:t xml:space="preserve"> вещества на участке</w:t>
      </w:r>
      <w:r w:rsidRPr="00647D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FB3567">
        <w:rPr>
          <w:sz w:val="28"/>
          <w:szCs w:val="28"/>
        </w:rPr>
        <w:t xml:space="preserve"> называется отношение</w:t>
      </w:r>
      <w:r w:rsidRPr="00647D0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-Q(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Pr="00647D03">
        <w:rPr>
          <w:sz w:val="28"/>
          <w:szCs w:val="28"/>
        </w:rPr>
        <w:t xml:space="preserve"> </w:t>
      </w:r>
      <w:r w:rsidRPr="00FB3567">
        <w:rPr>
          <w:sz w:val="28"/>
          <w:szCs w:val="28"/>
        </w:rPr>
        <w:t xml:space="preserve">. </w:t>
      </w:r>
    </w:p>
    <w:p w14:paraId="237A4136" w14:textId="77777777" w:rsidR="00921058" w:rsidRPr="00FB3567" w:rsidRDefault="00921058" w:rsidP="00921058">
      <w:pPr>
        <w:spacing w:line="276" w:lineRule="auto"/>
        <w:ind w:firstLine="425"/>
        <w:jc w:val="both"/>
        <w:rPr>
          <w:sz w:val="28"/>
          <w:szCs w:val="28"/>
        </w:rPr>
      </w:pPr>
      <w:r w:rsidRPr="00FB3567">
        <w:rPr>
          <w:i/>
          <w:sz w:val="28"/>
          <w:szCs w:val="28"/>
        </w:rPr>
        <w:t>Мгновенной теплоемкостью</w:t>
      </w:r>
      <w:r w:rsidRPr="00FB3567">
        <w:rPr>
          <w:sz w:val="28"/>
          <w:szCs w:val="28"/>
        </w:rPr>
        <w:t xml:space="preserve"> </w:t>
      </w:r>
      <w:r w:rsidRPr="00FB3567">
        <w:rPr>
          <w:position w:val="-6"/>
          <w:sz w:val="28"/>
          <w:szCs w:val="28"/>
        </w:rPr>
        <w:object w:dxaOrig="180" w:dyaOrig="220" w14:anchorId="528BB704">
          <v:shape id="_x0000_i1103" type="#_x0000_t75" style="width:9pt;height:11.25pt" o:ole="">
            <v:imagedata r:id="rId52" o:title=""/>
          </v:shape>
          <o:OLEObject Type="Embed" ProgID="Equation.DSMT4" ShapeID="_x0000_i1103" DrawAspect="Content" ObjectID="_1755368392" r:id="rId53"/>
        </w:object>
      </w:r>
      <w:r w:rsidRPr="00FB3567">
        <w:rPr>
          <w:sz w:val="28"/>
          <w:szCs w:val="28"/>
        </w:rPr>
        <w:t xml:space="preserve"> вещества при фиксированном значении температуры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B3567">
        <w:rPr>
          <w:sz w:val="28"/>
          <w:szCs w:val="28"/>
        </w:rPr>
        <w:t xml:space="preserve"> называют предел средней теплоемкости на участке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+∆T]</m:t>
        </m:r>
      </m:oMath>
      <w:r w:rsidRPr="00647D03">
        <w:rPr>
          <w:sz w:val="28"/>
          <w:szCs w:val="28"/>
        </w:rPr>
        <w:t xml:space="preserve"> </w:t>
      </w:r>
      <w:r w:rsidRPr="00FB3567">
        <w:rPr>
          <w:sz w:val="28"/>
          <w:szCs w:val="28"/>
        </w:rPr>
        <w:t>при условии</w:t>
      </w:r>
      <w:r w:rsidRPr="00647D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∆T→0</m:t>
        </m:r>
      </m:oMath>
      <w:r w:rsidRPr="00FB3567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∆T→0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∆T→0</m:t>
            </m:r>
          </m:lim>
        </m:limLow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-Q(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 w:rsidRPr="00FB3567">
        <w:rPr>
          <w:sz w:val="28"/>
          <w:szCs w:val="28"/>
        </w:rPr>
        <w:t>. Таким образом,</w:t>
      </w:r>
      <w:r w:rsidRPr="009210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'(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B3567">
        <w:rPr>
          <w:sz w:val="28"/>
          <w:szCs w:val="28"/>
        </w:rPr>
        <w:t>.</w:t>
      </w:r>
    </w:p>
    <w:p w14:paraId="30DF6D8E" w14:textId="1D361384" w:rsidR="004E5B1F" w:rsidRPr="00FB3567" w:rsidRDefault="00921058" w:rsidP="00921058">
      <w:pPr>
        <w:spacing w:before="240" w:after="240" w:line="276" w:lineRule="auto"/>
        <w:ind w:firstLine="425"/>
        <w:jc w:val="both"/>
        <w:rPr>
          <w:sz w:val="28"/>
          <w:szCs w:val="28"/>
        </w:rPr>
      </w:pPr>
      <w:r w:rsidRPr="00FB3567">
        <w:rPr>
          <w:sz w:val="28"/>
          <w:szCs w:val="28"/>
        </w:rPr>
        <w:t>Таким образом, понятие производной позволяет определить не только мгновенную скорость прямолинейного движения, но и мгновенную скорость протекания других физических процессов.</w:t>
      </w:r>
    </w:p>
    <w:p w14:paraId="4BE8D8C9" w14:textId="51BBD948" w:rsidR="00865A02" w:rsidRPr="00FB3567" w:rsidRDefault="00BF7E6F" w:rsidP="00F12E42">
      <w:pPr>
        <w:pStyle w:val="1"/>
        <w:spacing w:line="276" w:lineRule="auto"/>
        <w:rPr>
          <w:szCs w:val="28"/>
        </w:rPr>
      </w:pPr>
      <w:r w:rsidRPr="00FB3567">
        <w:rPr>
          <w:szCs w:val="28"/>
        </w:rPr>
        <w:t>Дополнительные з</w:t>
      </w:r>
      <w:r w:rsidR="002E0701" w:rsidRPr="00FB3567">
        <w:rPr>
          <w:szCs w:val="28"/>
        </w:rPr>
        <w:t>адани</w:t>
      </w:r>
      <w:r w:rsidR="00EC05A8" w:rsidRPr="00FB3567">
        <w:rPr>
          <w:szCs w:val="28"/>
        </w:rPr>
        <w:t>я</w:t>
      </w:r>
      <w:r w:rsidR="002E0701" w:rsidRPr="00FB3567">
        <w:rPr>
          <w:szCs w:val="28"/>
        </w:rPr>
        <w:t xml:space="preserve"> для самостоятельной работы</w:t>
      </w:r>
    </w:p>
    <w:p w14:paraId="34DACBCA" w14:textId="7BE1CDA0" w:rsidR="006A5D7E" w:rsidRPr="006A5D7E" w:rsidRDefault="00647D03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C32EC1">
        <w:rPr>
          <w:rStyle w:val="20"/>
        </w:rPr>
        <w:t xml:space="preserve">Упражнение </w:t>
      </w:r>
      <w:r>
        <w:rPr>
          <w:rStyle w:val="20"/>
          <w:lang w:val="en-US"/>
        </w:rPr>
        <w:t>5</w:t>
      </w:r>
      <w:r w:rsidRPr="00C32EC1">
        <w:rPr>
          <w:rStyle w:val="20"/>
        </w:rPr>
        <w:t>.</w:t>
      </w:r>
      <w:r>
        <w:rPr>
          <w:b/>
        </w:rPr>
        <w:t xml:space="preserve"> </w:t>
      </w:r>
      <w:r w:rsidR="006A5D7E" w:rsidRPr="006A5D7E">
        <w:rPr>
          <w:sz w:val="28"/>
          <w:szCs w:val="28"/>
        </w:rPr>
        <w:t xml:space="preserve">В землю врыта труба, поперечное сечение которой имеет форму эллипса с полуосями 0,63 м и 0,77 м. Труба утоплена в землю на глубину 0,28 м (см. рис.1). На высоте 0,6 м над поверхностью земли на трубу опирается доска, другой конец доски упирается в землю. По доске от точки касания с трубой вверх ползет муха. </w:t>
      </w:r>
    </w:p>
    <w:p w14:paraId="48C8D0C6" w14:textId="77777777" w:rsidR="006A5D7E" w:rsidRPr="006A5D7E" w:rsidRDefault="006A5D7E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6A5D7E">
        <w:rPr>
          <w:sz w:val="28"/>
          <w:szCs w:val="28"/>
        </w:rPr>
        <w:t xml:space="preserve">а) Напишите уравнение, описывающее положение доски. </w:t>
      </w:r>
      <w:bookmarkStart w:id="5" w:name="_Hlk529985523"/>
      <w:r w:rsidRPr="006A5D7E">
        <w:rPr>
          <w:sz w:val="28"/>
          <w:szCs w:val="28"/>
        </w:rPr>
        <w:t xml:space="preserve">Проверьте результат графически, построив в системе координат </w:t>
      </w:r>
      <w:r w:rsidRPr="006A5D7E">
        <w:rPr>
          <w:position w:val="-10"/>
          <w:sz w:val="28"/>
          <w:szCs w:val="28"/>
        </w:rPr>
        <w:object w:dxaOrig="460" w:dyaOrig="320" w14:anchorId="3BB09634">
          <v:shape id="_x0000_i1054" type="#_x0000_t75" style="width:23.25pt;height:15.75pt" o:ole="">
            <v:imagedata r:id="rId54" o:title=""/>
          </v:shape>
          <o:OLEObject Type="Embed" ProgID="Equation.DSMT4" ShapeID="_x0000_i1054" DrawAspect="Content" ObjectID="_1755368393" r:id="rId55"/>
        </w:object>
      </w:r>
      <w:r w:rsidRPr="006A5D7E">
        <w:rPr>
          <w:sz w:val="28"/>
          <w:szCs w:val="28"/>
        </w:rPr>
        <w:t xml:space="preserve"> эллипс и график уравнения доски. </w:t>
      </w:r>
      <w:bookmarkEnd w:id="5"/>
    </w:p>
    <w:p w14:paraId="5AFE0997" w14:textId="77777777" w:rsidR="006A5D7E" w:rsidRPr="006A5D7E" w:rsidRDefault="006A5D7E" w:rsidP="00F12E42">
      <w:pPr>
        <w:spacing w:line="276" w:lineRule="auto"/>
        <w:ind w:firstLine="425"/>
        <w:jc w:val="both"/>
        <w:rPr>
          <w:sz w:val="28"/>
          <w:szCs w:val="28"/>
        </w:rPr>
      </w:pPr>
      <w:r w:rsidRPr="006A5D7E">
        <w:rPr>
          <w:sz w:val="28"/>
          <w:szCs w:val="28"/>
        </w:rPr>
        <w:lastRenderedPageBreak/>
        <w:t xml:space="preserve">б) На сколько выше поверхности трубы окажется муха в моменты, когда ее сдвиг вправо (вдоль поверхности земли) составит 1, 2, 3, …, 15 см? Ответ на вопрос представьте как матрицу, в первой строке которой записаны отклонения мухи от начального положения по горизонтальной оси, а во второй – соответствующие им расстояния от мухи до поверхности трубы по вертикали. Размерами мухи пренебрегите.    </w:t>
      </w:r>
    </w:p>
    <w:p w14:paraId="5EC2DD4A" w14:textId="77777777" w:rsidR="006A5D7E" w:rsidRDefault="006A5D7E" w:rsidP="00F12E42">
      <w:pPr>
        <w:spacing w:line="276" w:lineRule="auto"/>
        <w:ind w:firstLine="425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6A5D7E" w14:paraId="0D5229D8" w14:textId="77777777" w:rsidTr="00737343">
        <w:trPr>
          <w:trHeight w:val="2647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04E40" w14:textId="00A88A8C" w:rsidR="006A5D7E" w:rsidRDefault="006A5D7E" w:rsidP="00F12E42">
            <w:pPr>
              <w:spacing w:line="276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07B0CA" wp14:editId="67B4081F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13335</wp:posOffset>
                      </wp:positionV>
                      <wp:extent cx="2804160" cy="1149985"/>
                      <wp:effectExtent l="19050" t="22860" r="15240" b="17780"/>
                      <wp:wrapNone/>
                      <wp:docPr id="68" name="Прямая со стрелкой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804160" cy="1149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599CD0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8" o:spid="_x0000_s1026" type="#_x0000_t32" style="position:absolute;margin-left:33.75pt;margin-top:1.05pt;width:220.8pt;height:90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160FE5" wp14:editId="464C05F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1163320</wp:posOffset>
                      </wp:positionV>
                      <wp:extent cx="5455920" cy="0"/>
                      <wp:effectExtent l="7620" t="10795" r="13335" b="8255"/>
                      <wp:wrapNone/>
                      <wp:docPr id="67" name="Прямая со стрелкой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5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DDAD404" id="Прямая со стрелкой 67" o:spid="_x0000_s1026" type="#_x0000_t32" style="position:absolute;margin-left:25.35pt;margin-top:91.6pt;width:429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6CAE38" wp14:editId="5C49403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1140460</wp:posOffset>
                      </wp:positionV>
                      <wp:extent cx="0" cy="312420"/>
                      <wp:effectExtent l="57150" t="16510" r="57150" b="23495"/>
                      <wp:wrapNone/>
                      <wp:docPr id="66" name="Прямая со стрелкой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0D196B9" id="Прямая со стрелкой 66" o:spid="_x0000_s1026" type="#_x0000_t32" style="position:absolute;margin-left:54.75pt;margin-top:89.8pt;width:0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644EA5" wp14:editId="398F811E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1460500</wp:posOffset>
                      </wp:positionV>
                      <wp:extent cx="5219700" cy="15240"/>
                      <wp:effectExtent l="11430" t="12700" r="7620" b="10160"/>
                      <wp:wrapNone/>
                      <wp:docPr id="65" name="Прямая со стрелкой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970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70F7A653" id="Прямая со стрелкой 65" o:spid="_x0000_s1026" type="#_x0000_t32" style="position:absolute;margin-left:33.15pt;margin-top:115pt;width:411pt;height: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">
                      <v:stroke dashstyle="1 1"/>
                    </v:shape>
                  </w:pict>
                </mc:Fallback>
              </mc:AlternateContent>
            </w:r>
          </w:p>
          <w:p w14:paraId="2AB6DC72" w14:textId="2E228D79" w:rsidR="006A5D7E" w:rsidRPr="00A8561C" w:rsidRDefault="006A5D7E" w:rsidP="00F12E42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29E18A" wp14:editId="140F6857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40005</wp:posOffset>
                      </wp:positionV>
                      <wp:extent cx="2308860" cy="1226820"/>
                      <wp:effectExtent l="9525" t="11430" r="15240" b="9525"/>
                      <wp:wrapNone/>
                      <wp:docPr id="64" name="Овал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860" cy="1226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8D8D8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oval w14:anchorId="125F6AB0" id="Овал 64" o:spid="_x0000_s1026" style="position:absolute;margin-left:153.75pt;margin-top:3.15pt;width:181.8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" fillcolor="#d8d8d8" strokeweight="1.5pt"/>
                  </w:pict>
                </mc:Fallback>
              </mc:AlternateContent>
            </w:r>
          </w:p>
          <w:p w14:paraId="4433CA2B" w14:textId="420E34F6" w:rsidR="006A5D7E" w:rsidRPr="00A8561C" w:rsidRDefault="006A5D7E" w:rsidP="00F12E42">
            <w:pPr>
              <w:spacing w:line="27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BE3D8D" wp14:editId="5B9D713E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170180</wp:posOffset>
                      </wp:positionV>
                      <wp:extent cx="617220" cy="304800"/>
                      <wp:effectExtent l="3810" t="0" r="0" b="1270"/>
                      <wp:wrapNone/>
                      <wp:docPr id="63" name="Надпись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7F1865" w14:textId="77777777" w:rsidR="00737343" w:rsidRDefault="00737343" w:rsidP="006A5D7E">
                                  <w:r>
                                    <w:t>0,6 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BE3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3" o:spid="_x0000_s1026" type="#_x0000_t202" style="position:absolute;margin-left:194.55pt;margin-top:13.4pt;width:48.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" filled="f" stroked="f">
                      <v:textbox>
                        <w:txbxContent>
                          <w:p w14:paraId="007F1865" w14:textId="77777777" w:rsidR="00737343" w:rsidRDefault="00737343" w:rsidP="006A5D7E">
                            <w:r>
                              <w:t>0,6 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4C42EE" wp14:editId="53DE236A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2540</wp:posOffset>
                      </wp:positionV>
                      <wp:extent cx="15240" cy="784225"/>
                      <wp:effectExtent l="60960" t="21590" r="57150" b="22860"/>
                      <wp:wrapNone/>
                      <wp:docPr id="62" name="Прямая со стрелкой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" cy="784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6807B0ED" id="Прямая со стрелкой 62" o:spid="_x0000_s1026" type="#_x0000_t32" style="position:absolute;margin-left:188.55pt;margin-top:.2pt;width:1.2pt;height: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">
                      <v:stroke startarrow="block" endarrow="block"/>
                    </v:shape>
                  </w:pict>
                </mc:Fallback>
              </mc:AlternateContent>
            </w:r>
          </w:p>
          <w:p w14:paraId="11DFBBC6" w14:textId="77777777" w:rsidR="006A5D7E" w:rsidRPr="00A8561C" w:rsidRDefault="006A5D7E" w:rsidP="00F12E42">
            <w:pPr>
              <w:spacing w:line="276" w:lineRule="auto"/>
            </w:pPr>
          </w:p>
          <w:p w14:paraId="4F3360D6" w14:textId="77777777" w:rsidR="006A5D7E" w:rsidRPr="00A8561C" w:rsidRDefault="006A5D7E" w:rsidP="00F12E42">
            <w:pPr>
              <w:spacing w:line="276" w:lineRule="auto"/>
            </w:pPr>
          </w:p>
          <w:p w14:paraId="0116DDA5" w14:textId="77777777" w:rsidR="006A5D7E" w:rsidRPr="00A8561C" w:rsidRDefault="006A5D7E" w:rsidP="00F12E42">
            <w:pPr>
              <w:spacing w:line="276" w:lineRule="auto"/>
            </w:pPr>
          </w:p>
          <w:p w14:paraId="6541A5A2" w14:textId="77777777" w:rsidR="006A5D7E" w:rsidRDefault="006A5D7E" w:rsidP="00F12E42">
            <w:pPr>
              <w:spacing w:line="276" w:lineRule="auto"/>
            </w:pPr>
          </w:p>
          <w:p w14:paraId="227C1584" w14:textId="77777777" w:rsidR="006A5D7E" w:rsidRPr="00A8561C" w:rsidRDefault="006A5D7E" w:rsidP="00F12E42">
            <w:pPr>
              <w:spacing w:line="276" w:lineRule="auto"/>
            </w:pPr>
            <w:r>
              <w:t xml:space="preserve">    0,28 м</w:t>
            </w:r>
          </w:p>
        </w:tc>
      </w:tr>
      <w:tr w:rsidR="006A5D7E" w14:paraId="61981FAB" w14:textId="77777777" w:rsidTr="00737343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C027C" w14:textId="77777777" w:rsidR="006A5D7E" w:rsidRDefault="006A5D7E" w:rsidP="00F12E42">
            <w:pPr>
              <w:spacing w:line="276" w:lineRule="auto"/>
              <w:jc w:val="center"/>
            </w:pPr>
            <w:r>
              <w:t>Рис. 1</w:t>
            </w:r>
          </w:p>
        </w:tc>
      </w:tr>
    </w:tbl>
    <w:p w14:paraId="5644264F" w14:textId="13D76CAA" w:rsidR="00B819D1" w:rsidRDefault="00B819D1" w:rsidP="00F12E42">
      <w:pPr>
        <w:spacing w:line="276" w:lineRule="auto"/>
        <w:rPr>
          <w:sz w:val="28"/>
          <w:szCs w:val="28"/>
        </w:rPr>
      </w:pPr>
    </w:p>
    <w:p w14:paraId="04B0E6F0" w14:textId="77777777" w:rsidR="002F1038" w:rsidRPr="002F1038" w:rsidRDefault="00473C8C" w:rsidP="002F1038">
      <w:pPr>
        <w:spacing w:line="276" w:lineRule="auto"/>
        <w:ind w:firstLine="425"/>
        <w:jc w:val="both"/>
        <w:rPr>
          <w:sz w:val="28"/>
          <w:szCs w:val="28"/>
        </w:rPr>
      </w:pPr>
      <w:r w:rsidRPr="00C32EC1">
        <w:rPr>
          <w:rStyle w:val="20"/>
        </w:rPr>
        <w:t xml:space="preserve">Упражнение </w:t>
      </w:r>
      <w:r w:rsidRPr="002F1038">
        <w:rPr>
          <w:rStyle w:val="20"/>
        </w:rPr>
        <w:t>6</w:t>
      </w:r>
      <w:r w:rsidRPr="00C32EC1">
        <w:rPr>
          <w:rStyle w:val="20"/>
        </w:rPr>
        <w:t>.</w:t>
      </w:r>
      <w:r w:rsidR="002F1038" w:rsidRPr="002F1038">
        <w:rPr>
          <w:rStyle w:val="20"/>
        </w:rPr>
        <w:t xml:space="preserve"> </w:t>
      </w:r>
      <w:r w:rsidR="002F1038" w:rsidRPr="002F1038">
        <w:rPr>
          <w:sz w:val="28"/>
          <w:szCs w:val="28"/>
        </w:rPr>
        <w:t xml:space="preserve">Для алмаза количество тепла (в Джоулях), необходимое для нагревания 1 кг вещества от </w:t>
      </w:r>
      <w:r w:rsidR="002F1038" w:rsidRPr="002F1038">
        <w:rPr>
          <w:position w:val="-6"/>
          <w:sz w:val="28"/>
          <w:szCs w:val="28"/>
        </w:rPr>
        <w:object w:dxaOrig="240" w:dyaOrig="320" w14:anchorId="5525C580">
          <v:shape id="_x0000_i1104" type="#_x0000_t75" style="width:12pt;height:15.75pt" o:ole="">
            <v:imagedata r:id="rId56" o:title=""/>
          </v:shape>
          <o:OLEObject Type="Embed" ProgID="Equation.DSMT4" ShapeID="_x0000_i1104" DrawAspect="Content" ObjectID="_1755368394" r:id="rId57"/>
        </w:object>
      </w:r>
      <w:r w:rsidR="002F1038" w:rsidRPr="002F1038">
        <w:rPr>
          <w:sz w:val="28"/>
          <w:szCs w:val="28"/>
        </w:rPr>
        <w:t xml:space="preserve"> до  </w:t>
      </w:r>
      <w:r w:rsidR="002F1038" w:rsidRPr="002F1038">
        <w:rPr>
          <w:position w:val="-4"/>
          <w:sz w:val="28"/>
          <w:szCs w:val="28"/>
        </w:rPr>
        <w:object w:dxaOrig="300" w:dyaOrig="300" w14:anchorId="2516B55D">
          <v:shape id="_x0000_i1105" type="#_x0000_t75" style="width:15pt;height:15pt" o:ole="">
            <v:imagedata r:id="rId58" o:title=""/>
          </v:shape>
          <o:OLEObject Type="Embed" ProgID="Equation.DSMT4" ShapeID="_x0000_i1105" DrawAspect="Content" ObjectID="_1755368395" r:id="rId59"/>
        </w:object>
      </w:r>
      <w:r w:rsidR="002F1038" w:rsidRPr="002F1038">
        <w:rPr>
          <w:sz w:val="28"/>
          <w:szCs w:val="28"/>
          <w:lang w:val="en-US"/>
        </w:rPr>
        <w:t>C</w:t>
      </w:r>
      <w:r w:rsidR="002F1038" w:rsidRPr="002F1038">
        <w:rPr>
          <w:sz w:val="28"/>
          <w:szCs w:val="28"/>
        </w:rPr>
        <w:t xml:space="preserve"> в пределах от </w:t>
      </w:r>
      <w:r w:rsidR="002F1038" w:rsidRPr="002F1038">
        <w:rPr>
          <w:position w:val="-6"/>
          <w:sz w:val="28"/>
          <w:szCs w:val="28"/>
        </w:rPr>
        <w:object w:dxaOrig="240" w:dyaOrig="320" w14:anchorId="73387FE8">
          <v:shape id="_x0000_i1106" type="#_x0000_t75" style="width:12pt;height:15.75pt" o:ole="">
            <v:imagedata r:id="rId56" o:title=""/>
          </v:shape>
          <o:OLEObject Type="Embed" ProgID="Equation.DSMT4" ShapeID="_x0000_i1106" DrawAspect="Content" ObjectID="_1755368396" r:id="rId60"/>
        </w:object>
      </w:r>
      <w:r w:rsidR="002F1038" w:rsidRPr="002F1038">
        <w:rPr>
          <w:sz w:val="28"/>
          <w:szCs w:val="28"/>
        </w:rPr>
        <w:t xml:space="preserve"> до </w:t>
      </w:r>
      <w:r w:rsidR="002F1038" w:rsidRPr="002F1038">
        <w:rPr>
          <w:position w:val="-6"/>
          <w:sz w:val="28"/>
          <w:szCs w:val="28"/>
        </w:rPr>
        <w:object w:dxaOrig="1060" w:dyaOrig="320" w14:anchorId="598FE04A">
          <v:shape id="_x0000_i1107" type="#_x0000_t75" style="width:53.25pt;height:15.75pt" o:ole="">
            <v:imagedata r:id="rId61" o:title=""/>
          </v:shape>
          <o:OLEObject Type="Embed" ProgID="Equation.DSMT4" ShapeID="_x0000_i1107" DrawAspect="Content" ObjectID="_1755368397" r:id="rId62"/>
        </w:object>
      </w:r>
      <w:r w:rsidR="002F1038" w:rsidRPr="002F1038">
        <w:rPr>
          <w:sz w:val="28"/>
          <w:szCs w:val="28"/>
          <w:lang w:val="en-US"/>
        </w:rPr>
        <w:t>C</w:t>
      </w:r>
      <w:r w:rsidR="002F1038" w:rsidRPr="002F1038">
        <w:rPr>
          <w:sz w:val="28"/>
          <w:szCs w:val="28"/>
        </w:rPr>
        <w:t xml:space="preserve"> хорошо передается следующей эмпирической формулой: </w:t>
      </w:r>
      <w:r w:rsidR="002F1038" w:rsidRPr="002F1038">
        <w:rPr>
          <w:position w:val="-10"/>
          <w:sz w:val="28"/>
          <w:szCs w:val="28"/>
        </w:rPr>
        <w:object w:dxaOrig="4620" w:dyaOrig="360" w14:anchorId="7F9C5E35">
          <v:shape id="_x0000_i1108" type="#_x0000_t75" style="width:231pt;height:18pt" o:ole="">
            <v:imagedata r:id="rId63" o:title=""/>
          </v:shape>
          <o:OLEObject Type="Embed" ProgID="Equation.DSMT4" ShapeID="_x0000_i1108" DrawAspect="Content" ObjectID="_1755368398" r:id="rId64"/>
        </w:object>
      </w:r>
      <w:r w:rsidR="002F1038" w:rsidRPr="002F1038">
        <w:rPr>
          <w:sz w:val="28"/>
          <w:szCs w:val="28"/>
        </w:rPr>
        <w:t>.</w:t>
      </w:r>
    </w:p>
    <w:p w14:paraId="119837EB" w14:textId="77777777" w:rsidR="002F1038" w:rsidRPr="002F1038" w:rsidRDefault="002F1038" w:rsidP="002F1038">
      <w:pPr>
        <w:spacing w:line="276" w:lineRule="auto"/>
        <w:ind w:firstLine="425"/>
        <w:jc w:val="both"/>
        <w:rPr>
          <w:sz w:val="28"/>
          <w:szCs w:val="28"/>
        </w:rPr>
      </w:pPr>
      <w:r w:rsidRPr="002F1038">
        <w:rPr>
          <w:sz w:val="28"/>
          <w:szCs w:val="28"/>
        </w:rPr>
        <w:t xml:space="preserve">Найдите формулу, определяющую теплоемкость </w:t>
      </w:r>
      <w:r w:rsidRPr="002F1038">
        <w:rPr>
          <w:position w:val="-10"/>
          <w:sz w:val="28"/>
          <w:szCs w:val="28"/>
        </w:rPr>
        <w:object w:dxaOrig="520" w:dyaOrig="320" w14:anchorId="2CD7039A">
          <v:shape id="_x0000_i1109" type="#_x0000_t75" style="width:26.25pt;height:15.75pt" o:ole="">
            <v:imagedata r:id="rId65" o:title=""/>
          </v:shape>
          <o:OLEObject Type="Embed" ProgID="Equation.DSMT4" ShapeID="_x0000_i1109" DrawAspect="Content" ObjectID="_1755368399" r:id="rId66"/>
        </w:object>
      </w:r>
      <w:r w:rsidRPr="002F1038">
        <w:rPr>
          <w:sz w:val="28"/>
          <w:szCs w:val="28"/>
        </w:rPr>
        <w:t xml:space="preserve"> алмаза. Постройте графики зависимостей </w:t>
      </w:r>
      <w:r w:rsidRPr="002F1038">
        <w:rPr>
          <w:position w:val="-10"/>
          <w:sz w:val="28"/>
          <w:szCs w:val="28"/>
        </w:rPr>
        <w:object w:dxaOrig="580" w:dyaOrig="320" w14:anchorId="4FB1F799">
          <v:shape id="_x0000_i1110" type="#_x0000_t75" style="width:29.25pt;height:15.75pt" o:ole="">
            <v:imagedata r:id="rId67" o:title=""/>
          </v:shape>
          <o:OLEObject Type="Embed" ProgID="Equation.DSMT4" ShapeID="_x0000_i1110" DrawAspect="Content" ObjectID="_1755368400" r:id="rId68"/>
        </w:object>
      </w:r>
      <w:r w:rsidRPr="002F1038">
        <w:rPr>
          <w:sz w:val="28"/>
          <w:szCs w:val="28"/>
        </w:rPr>
        <w:t xml:space="preserve">  и </w:t>
      </w:r>
      <w:r w:rsidRPr="002F1038">
        <w:rPr>
          <w:position w:val="-10"/>
          <w:sz w:val="28"/>
          <w:szCs w:val="28"/>
        </w:rPr>
        <w:object w:dxaOrig="520" w:dyaOrig="320" w14:anchorId="79747B73">
          <v:shape id="_x0000_i1111" type="#_x0000_t75" style="width:26.25pt;height:15.75pt" o:ole="">
            <v:imagedata r:id="rId65" o:title=""/>
          </v:shape>
          <o:OLEObject Type="Embed" ProgID="Equation.DSMT4" ShapeID="_x0000_i1111" DrawAspect="Content" ObjectID="_1755368401" r:id="rId69"/>
        </w:object>
      </w:r>
      <w:r w:rsidRPr="002F1038">
        <w:rPr>
          <w:sz w:val="28"/>
          <w:szCs w:val="28"/>
        </w:rPr>
        <w:t>. Графики постройте в разных системах координат одного графического окна, расположив их друг под другом.</w:t>
      </w:r>
    </w:p>
    <w:p w14:paraId="4A707466" w14:textId="17A5E4BA" w:rsidR="005D0191" w:rsidRPr="002F1038" w:rsidRDefault="005D0191" w:rsidP="00F12E42">
      <w:pPr>
        <w:spacing w:line="276" w:lineRule="auto"/>
        <w:rPr>
          <w:sz w:val="28"/>
          <w:szCs w:val="28"/>
        </w:rPr>
      </w:pPr>
    </w:p>
    <w:sectPr w:rsidR="005D0191" w:rsidRPr="002F1038">
      <w:footerReference w:type="default" r:id="rId70"/>
      <w:footerReference w:type="first" r:id="rId71"/>
      <w:pgSz w:w="11906" w:h="16838"/>
      <w:pgMar w:top="1134" w:right="851" w:bottom="1134" w:left="1701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525B5" w14:textId="77777777" w:rsidR="000E094E" w:rsidRDefault="000E094E">
      <w:r>
        <w:separator/>
      </w:r>
    </w:p>
  </w:endnote>
  <w:endnote w:type="continuationSeparator" w:id="0">
    <w:p w14:paraId="6D455A0E" w14:textId="77777777" w:rsidR="000E094E" w:rsidRDefault="000E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3801B" w14:textId="61D2846A" w:rsidR="00737343" w:rsidRDefault="0073734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AE0341" wp14:editId="5F8DE68C">
              <wp:simplePos x="0" y="0"/>
              <wp:positionH relativeFrom="page">
                <wp:posOffset>7019925</wp:posOffset>
              </wp:positionH>
              <wp:positionV relativeFrom="paragraph">
                <wp:posOffset>635</wp:posOffset>
              </wp:positionV>
              <wp:extent cx="151765" cy="173990"/>
              <wp:effectExtent l="0" t="8890" r="635" b="7620"/>
              <wp:wrapSquare wrapText="largest"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FA204" w14:textId="77777777" w:rsidR="00737343" w:rsidRDefault="00737343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635" tIns="635" rIns="635" bIns="6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E034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552.75pt;margin-top:.05pt;width:11.95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" stroked="f">
              <v:fill opacity="0"/>
              <v:textbox inset=".05pt,.05pt,.05pt,.05pt">
                <w:txbxContent>
                  <w:p w14:paraId="40BFA204" w14:textId="77777777" w:rsidR="00737343" w:rsidRDefault="00737343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6C026" w14:textId="77777777" w:rsidR="00737343" w:rsidRDefault="007373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6C81" w14:textId="77777777" w:rsidR="000E094E" w:rsidRDefault="000E094E">
      <w:r>
        <w:separator/>
      </w:r>
    </w:p>
  </w:footnote>
  <w:footnote w:type="continuationSeparator" w:id="0">
    <w:p w14:paraId="320D12F5" w14:textId="77777777" w:rsidR="000E094E" w:rsidRDefault="000E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  <w:sz w:val="26"/>
        <w:szCs w:val="26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645"/>
      </w:pPr>
      <w:rPr>
        <w:rFonts w:hint="default"/>
        <w:b/>
        <w:sz w:val="26"/>
        <w:szCs w:val="26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z w:val="26"/>
        <w:szCs w:val="26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0E10E5"/>
    <w:multiLevelType w:val="hybridMultilevel"/>
    <w:tmpl w:val="9DDC9AB6"/>
    <w:lvl w:ilvl="0" w:tplc="9C888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001285"/>
    <w:multiLevelType w:val="hybridMultilevel"/>
    <w:tmpl w:val="E25C9BB6"/>
    <w:lvl w:ilvl="0" w:tplc="23D86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9A335C"/>
    <w:multiLevelType w:val="multilevel"/>
    <w:tmpl w:val="02A4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4D"/>
    <w:rsid w:val="00001D69"/>
    <w:rsid w:val="000709B6"/>
    <w:rsid w:val="00080F80"/>
    <w:rsid w:val="000B0FE8"/>
    <w:rsid w:val="000E094E"/>
    <w:rsid w:val="000F6F89"/>
    <w:rsid w:val="00123466"/>
    <w:rsid w:val="00174227"/>
    <w:rsid w:val="00175D0E"/>
    <w:rsid w:val="00177D19"/>
    <w:rsid w:val="001A22EE"/>
    <w:rsid w:val="001B6E79"/>
    <w:rsid w:val="001C477A"/>
    <w:rsid w:val="001C5C31"/>
    <w:rsid w:val="001F6269"/>
    <w:rsid w:val="002416D3"/>
    <w:rsid w:val="002733B0"/>
    <w:rsid w:val="00276105"/>
    <w:rsid w:val="002E0701"/>
    <w:rsid w:val="002F0057"/>
    <w:rsid w:val="002F1038"/>
    <w:rsid w:val="002F539E"/>
    <w:rsid w:val="00313418"/>
    <w:rsid w:val="00321732"/>
    <w:rsid w:val="00335F8A"/>
    <w:rsid w:val="00346A96"/>
    <w:rsid w:val="00362150"/>
    <w:rsid w:val="00381AD6"/>
    <w:rsid w:val="003C3244"/>
    <w:rsid w:val="003E7DE3"/>
    <w:rsid w:val="003F423A"/>
    <w:rsid w:val="00473C8C"/>
    <w:rsid w:val="004A4297"/>
    <w:rsid w:val="004A56F7"/>
    <w:rsid w:val="004B5612"/>
    <w:rsid w:val="004C4DE9"/>
    <w:rsid w:val="004C55A3"/>
    <w:rsid w:val="004D1C9C"/>
    <w:rsid w:val="004D6B3F"/>
    <w:rsid w:val="004E0B96"/>
    <w:rsid w:val="004E5B1F"/>
    <w:rsid w:val="00533023"/>
    <w:rsid w:val="0053308A"/>
    <w:rsid w:val="0055632D"/>
    <w:rsid w:val="00590F6E"/>
    <w:rsid w:val="005A3CEC"/>
    <w:rsid w:val="005B23BF"/>
    <w:rsid w:val="005B42A2"/>
    <w:rsid w:val="005D0191"/>
    <w:rsid w:val="006343CF"/>
    <w:rsid w:val="00647D03"/>
    <w:rsid w:val="00656990"/>
    <w:rsid w:val="00677000"/>
    <w:rsid w:val="00677613"/>
    <w:rsid w:val="006A05A3"/>
    <w:rsid w:val="006A5D7E"/>
    <w:rsid w:val="006A7419"/>
    <w:rsid w:val="006C2666"/>
    <w:rsid w:val="006E5A43"/>
    <w:rsid w:val="007233B7"/>
    <w:rsid w:val="00737343"/>
    <w:rsid w:val="007B5755"/>
    <w:rsid w:val="007F347A"/>
    <w:rsid w:val="00823E9E"/>
    <w:rsid w:val="00825E61"/>
    <w:rsid w:val="00842AB6"/>
    <w:rsid w:val="00846514"/>
    <w:rsid w:val="00850D81"/>
    <w:rsid w:val="0085230A"/>
    <w:rsid w:val="00865A02"/>
    <w:rsid w:val="008A1C99"/>
    <w:rsid w:val="008F472E"/>
    <w:rsid w:val="00920B24"/>
    <w:rsid w:val="00921058"/>
    <w:rsid w:val="00934433"/>
    <w:rsid w:val="00956638"/>
    <w:rsid w:val="00986DEA"/>
    <w:rsid w:val="009951C2"/>
    <w:rsid w:val="009C7DEF"/>
    <w:rsid w:val="009D2D43"/>
    <w:rsid w:val="00A14897"/>
    <w:rsid w:val="00A615C9"/>
    <w:rsid w:val="00A61783"/>
    <w:rsid w:val="00A6620C"/>
    <w:rsid w:val="00A76B99"/>
    <w:rsid w:val="00A80883"/>
    <w:rsid w:val="00A85151"/>
    <w:rsid w:val="00AB4711"/>
    <w:rsid w:val="00AC2123"/>
    <w:rsid w:val="00AC4CDF"/>
    <w:rsid w:val="00AF307F"/>
    <w:rsid w:val="00B00F28"/>
    <w:rsid w:val="00B20FD4"/>
    <w:rsid w:val="00B45EAB"/>
    <w:rsid w:val="00B53A6C"/>
    <w:rsid w:val="00B819D1"/>
    <w:rsid w:val="00B8792B"/>
    <w:rsid w:val="00BF5882"/>
    <w:rsid w:val="00BF7E6F"/>
    <w:rsid w:val="00C32EC1"/>
    <w:rsid w:val="00C3634D"/>
    <w:rsid w:val="00C62B9C"/>
    <w:rsid w:val="00C960B0"/>
    <w:rsid w:val="00CC2231"/>
    <w:rsid w:val="00CD4152"/>
    <w:rsid w:val="00CE3FC5"/>
    <w:rsid w:val="00CF2769"/>
    <w:rsid w:val="00D0034D"/>
    <w:rsid w:val="00D31538"/>
    <w:rsid w:val="00D87FE6"/>
    <w:rsid w:val="00E14B88"/>
    <w:rsid w:val="00E50C1C"/>
    <w:rsid w:val="00E517DA"/>
    <w:rsid w:val="00EA7735"/>
    <w:rsid w:val="00EC05A8"/>
    <w:rsid w:val="00ED4C72"/>
    <w:rsid w:val="00F12E42"/>
    <w:rsid w:val="00F21DCA"/>
    <w:rsid w:val="00F6635D"/>
    <w:rsid w:val="00F71BA3"/>
    <w:rsid w:val="00FB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103D6"/>
  <w15:chartTrackingRefBased/>
  <w15:docId w15:val="{28F8DBD6-D71B-4386-901C-34D16B6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A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87FE6"/>
    <w:pPr>
      <w:spacing w:after="120" w:line="360" w:lineRule="auto"/>
      <w:ind w:firstLine="709"/>
      <w:jc w:val="center"/>
      <w:outlineLvl w:val="0"/>
    </w:pPr>
    <w:rPr>
      <w:b/>
      <w:sz w:val="28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6635D"/>
    <w:pPr>
      <w:suppressAutoHyphens w:val="0"/>
      <w:spacing w:line="276" w:lineRule="auto"/>
      <w:ind w:firstLine="709"/>
      <w:jc w:val="both"/>
      <w:outlineLvl w:val="1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E5A43"/>
  </w:style>
  <w:style w:type="paragraph" w:customStyle="1" w:styleId="a4">
    <w:name w:val="Таблица"/>
    <w:basedOn w:val="a"/>
    <w:rsid w:val="006E5A43"/>
    <w:rPr>
      <w:sz w:val="22"/>
      <w:szCs w:val="20"/>
    </w:rPr>
  </w:style>
  <w:style w:type="paragraph" w:styleId="a5">
    <w:name w:val="footer"/>
    <w:basedOn w:val="a"/>
    <w:link w:val="a6"/>
    <w:rsid w:val="006E5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6E5A4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7">
    <w:name w:val="Пример"/>
    <w:basedOn w:val="a"/>
    <w:link w:val="a8"/>
    <w:qFormat/>
    <w:rsid w:val="00D87FE6"/>
    <w:pPr>
      <w:shd w:val="clear" w:color="auto" w:fill="F2F2F2" w:themeFill="background1" w:themeFillShade="F2"/>
      <w:spacing w:line="360" w:lineRule="auto"/>
      <w:jc w:val="both"/>
    </w:pPr>
    <w:rPr>
      <w:rFonts w:ascii="Courier New" w:hAnsi="Courier New" w:cs="Courier New"/>
      <w:lang w:val="en-US"/>
    </w:rPr>
  </w:style>
  <w:style w:type="paragraph" w:styleId="a9">
    <w:name w:val="List Paragraph"/>
    <w:basedOn w:val="a"/>
    <w:uiPriority w:val="34"/>
    <w:qFormat/>
    <w:rsid w:val="001B6E79"/>
    <w:pPr>
      <w:ind w:left="720"/>
      <w:contextualSpacing/>
    </w:pPr>
  </w:style>
  <w:style w:type="character" w:customStyle="1" w:styleId="a8">
    <w:name w:val="Пример Знак"/>
    <w:basedOn w:val="a0"/>
    <w:link w:val="a7"/>
    <w:rsid w:val="00D87FE6"/>
    <w:rPr>
      <w:rFonts w:ascii="Courier New" w:eastAsia="Times New Roman" w:hAnsi="Courier New" w:cs="Courier New"/>
      <w:sz w:val="24"/>
      <w:szCs w:val="24"/>
      <w:shd w:val="clear" w:color="auto" w:fill="F2F2F2" w:themeFill="background1" w:themeFillShade="F2"/>
      <w:lang w:val="en-US" w:eastAsia="zh-CN"/>
    </w:rPr>
  </w:style>
  <w:style w:type="paragraph" w:styleId="aa">
    <w:name w:val="No Spacing"/>
    <w:uiPriority w:val="1"/>
    <w:qFormat/>
    <w:rsid w:val="001C477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87FE6"/>
    <w:rPr>
      <w:rFonts w:ascii="Times New Roman" w:eastAsia="Times New Roman" w:hAnsi="Times New Roman" w:cs="Times New Roman"/>
      <w:b/>
      <w:sz w:val="28"/>
      <w:szCs w:val="26"/>
      <w:lang w:eastAsia="zh-CN"/>
    </w:rPr>
  </w:style>
  <w:style w:type="character" w:styleId="ab">
    <w:name w:val="Placeholder Text"/>
    <w:basedOn w:val="a0"/>
    <w:uiPriority w:val="99"/>
    <w:semiHidden/>
    <w:rsid w:val="009951C2"/>
    <w:rPr>
      <w:color w:val="808080"/>
    </w:rPr>
  </w:style>
  <w:style w:type="paragraph" w:styleId="ac">
    <w:name w:val="Normal (Web)"/>
    <w:basedOn w:val="a"/>
    <w:uiPriority w:val="99"/>
    <w:semiHidden/>
    <w:unhideWhenUsed/>
    <w:rsid w:val="00B45EAB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B45EAB"/>
  </w:style>
  <w:style w:type="character" w:customStyle="1" w:styleId="20">
    <w:name w:val="Заголовок 2 Знак"/>
    <w:basedOn w:val="a0"/>
    <w:link w:val="2"/>
    <w:uiPriority w:val="9"/>
    <w:rsid w:val="00F6635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3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png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image" Target="media/image1.wmf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Мошкаров</dc:creator>
  <cp:keywords/>
  <dc:description/>
  <cp:lastModifiedBy>Александр Мошкаров</cp:lastModifiedBy>
  <cp:revision>69</cp:revision>
  <dcterms:created xsi:type="dcterms:W3CDTF">2023-09-04T10:23:00Z</dcterms:created>
  <dcterms:modified xsi:type="dcterms:W3CDTF">2023-09-04T18:28:00Z</dcterms:modified>
</cp:coreProperties>
</file>